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0F5C7" w14:textId="77777777" w:rsidR="005F5895"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78B1D178" w14:textId="77777777" w:rsidR="005F5895"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100B1FFE" wp14:editId="15D70C4C">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58BDE44D" w14:textId="7D0D679C" w:rsidR="005F5895" w:rsidRDefault="007F6754">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Chat App in React.js</w:t>
      </w:r>
    </w:p>
    <w:p w14:paraId="07EC339F" w14:textId="77777777" w:rsidR="005F5895"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75FF7BD9" wp14:editId="653F3588">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0B84FF7B" w14:textId="77777777" w:rsidR="005F5895"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0849C550" w14:textId="77777777" w:rsidR="005F5895" w:rsidRDefault="005F5895">
      <w:pPr>
        <w:spacing w:line="199" w:lineRule="auto"/>
        <w:rPr>
          <w:rFonts w:ascii="Times New Roman" w:eastAsia="Times New Roman" w:hAnsi="Times New Roman" w:cs="Times New Roman"/>
          <w:sz w:val="24"/>
          <w:szCs w:val="24"/>
        </w:rPr>
      </w:pPr>
    </w:p>
    <w:p w14:paraId="11234750" w14:textId="77777777" w:rsidR="005F5895"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117372DA" w14:textId="77777777" w:rsidR="005F5895" w:rsidRDefault="005F5895">
      <w:pPr>
        <w:spacing w:line="139" w:lineRule="auto"/>
        <w:jc w:val="center"/>
        <w:rPr>
          <w:rFonts w:ascii="Bookman Old Style" w:eastAsia="Bookman Old Style" w:hAnsi="Bookman Old Style" w:cs="Bookman Old Style"/>
          <w:sz w:val="24"/>
          <w:szCs w:val="24"/>
        </w:rPr>
      </w:pPr>
    </w:p>
    <w:p w14:paraId="1509BDCF" w14:textId="77777777" w:rsidR="005F5895"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31C372E9" w14:textId="77777777" w:rsidR="005F5895" w:rsidRDefault="005F5895">
      <w:pPr>
        <w:spacing w:line="137" w:lineRule="auto"/>
        <w:jc w:val="center"/>
        <w:rPr>
          <w:rFonts w:ascii="Bookman Old Style" w:eastAsia="Bookman Old Style" w:hAnsi="Bookman Old Style" w:cs="Bookman Old Style"/>
          <w:sz w:val="24"/>
          <w:szCs w:val="24"/>
        </w:rPr>
      </w:pPr>
    </w:p>
    <w:p w14:paraId="321C1DC7" w14:textId="77777777" w:rsidR="005F5895"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7BAF198E" w14:textId="77777777" w:rsidR="005F5895" w:rsidRDefault="005F5895">
      <w:pPr>
        <w:jc w:val="center"/>
        <w:rPr>
          <w:rFonts w:ascii="Bookman Old Style" w:eastAsia="Bookman Old Style" w:hAnsi="Bookman Old Style" w:cs="Bookman Old Style"/>
          <w:b/>
          <w:color w:val="FF0000"/>
          <w:sz w:val="24"/>
          <w:szCs w:val="24"/>
        </w:rPr>
      </w:pPr>
    </w:p>
    <w:p w14:paraId="07745A9E" w14:textId="77777777" w:rsidR="005F5895" w:rsidRDefault="005F5895">
      <w:pPr>
        <w:jc w:val="center"/>
        <w:rPr>
          <w:rFonts w:ascii="Bookman Old Style" w:eastAsia="Bookman Old Style" w:hAnsi="Bookman Old Style" w:cs="Bookman Old Style"/>
          <w:b/>
          <w:sz w:val="24"/>
          <w:szCs w:val="24"/>
        </w:rPr>
      </w:pPr>
    </w:p>
    <w:p w14:paraId="15C526F5" w14:textId="433B3EAC" w:rsidR="005F5895"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r w:rsidR="007F6754">
        <w:rPr>
          <w:rFonts w:ascii="Bookman Old Style" w:eastAsia="Bookman Old Style" w:hAnsi="Bookman Old Style" w:cs="Bookman Old Style"/>
          <w:b/>
          <w:sz w:val="24"/>
          <w:szCs w:val="24"/>
        </w:rPr>
        <w:t xml:space="preserve"> </w:t>
      </w:r>
    </w:p>
    <w:p w14:paraId="47744A63" w14:textId="77777777" w:rsidR="005F5895" w:rsidRDefault="005F5895">
      <w:pPr>
        <w:spacing w:line="137" w:lineRule="auto"/>
        <w:rPr>
          <w:rFonts w:ascii="Bookman Old Style" w:eastAsia="Bookman Old Style" w:hAnsi="Bookman Old Style" w:cs="Bookman Old Style"/>
          <w:sz w:val="24"/>
          <w:szCs w:val="24"/>
        </w:rPr>
      </w:pPr>
    </w:p>
    <w:p w14:paraId="69A044C9" w14:textId="7471E279" w:rsidR="007F6754" w:rsidRDefault="00000000">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Student </w:t>
      </w:r>
      <w:proofErr w:type="gramStart"/>
      <w:r>
        <w:rPr>
          <w:rFonts w:ascii="Bookman Old Style" w:eastAsia="Bookman Old Style" w:hAnsi="Bookman Old Style" w:cs="Bookman Old Style"/>
          <w:b/>
          <w:sz w:val="24"/>
          <w:szCs w:val="24"/>
        </w:rPr>
        <w:t xml:space="preserve">Name </w:t>
      </w:r>
      <w:r w:rsidR="007F6754">
        <w:rPr>
          <w:rFonts w:ascii="Bookman Old Style" w:eastAsia="Bookman Old Style" w:hAnsi="Bookman Old Style" w:cs="Bookman Old Style"/>
          <w:b/>
          <w:sz w:val="24"/>
          <w:szCs w:val="24"/>
        </w:rPr>
        <w:t>:</w:t>
      </w:r>
      <w:proofErr w:type="gramEnd"/>
      <w:r w:rsidR="007F6754">
        <w:rPr>
          <w:rFonts w:ascii="Bookman Old Style" w:eastAsia="Bookman Old Style" w:hAnsi="Bookman Old Style" w:cs="Bookman Old Style"/>
          <w:b/>
          <w:sz w:val="24"/>
          <w:szCs w:val="24"/>
        </w:rPr>
        <w:t xml:space="preserve"> </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University Roll No.</w:t>
      </w:r>
      <w:r w:rsidR="007F6754">
        <w:rPr>
          <w:rFonts w:ascii="Bookman Old Style" w:eastAsia="Bookman Old Style" w:hAnsi="Bookman Old Style" w:cs="Bookman Old Style"/>
          <w:b/>
          <w:sz w:val="24"/>
          <w:szCs w:val="24"/>
        </w:rPr>
        <w:t xml:space="preserve">:     </w:t>
      </w:r>
    </w:p>
    <w:p w14:paraId="53569972" w14:textId="607E3E46" w:rsidR="005F5895" w:rsidRDefault="007F6754" w:rsidP="007F6754">
      <w:pPr>
        <w:tabs>
          <w:tab w:val="left" w:pos="5760"/>
        </w:tabs>
        <w:spacing w:line="36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Kushagra Sharma                                                  2019678</w:t>
      </w:r>
    </w:p>
    <w:p w14:paraId="3C499051" w14:textId="77777777" w:rsidR="005F5895" w:rsidRDefault="005F5895">
      <w:pPr>
        <w:jc w:val="center"/>
        <w:rPr>
          <w:rFonts w:ascii="Bookman Old Style" w:eastAsia="Bookman Old Style" w:hAnsi="Bookman Old Style" w:cs="Bookman Old Style"/>
          <w:b/>
          <w:sz w:val="24"/>
          <w:szCs w:val="24"/>
        </w:rPr>
      </w:pPr>
    </w:p>
    <w:p w14:paraId="6D324E76" w14:textId="77777777" w:rsidR="005F5895" w:rsidRDefault="005F5895">
      <w:pPr>
        <w:jc w:val="center"/>
        <w:rPr>
          <w:rFonts w:ascii="Bookman Old Style" w:eastAsia="Bookman Old Style" w:hAnsi="Bookman Old Style" w:cs="Bookman Old Style"/>
          <w:b/>
          <w:sz w:val="24"/>
          <w:szCs w:val="24"/>
        </w:rPr>
      </w:pPr>
    </w:p>
    <w:p w14:paraId="3DF8F94E" w14:textId="77777777" w:rsidR="005F5895" w:rsidRDefault="005F5895">
      <w:pPr>
        <w:jc w:val="center"/>
        <w:rPr>
          <w:rFonts w:ascii="Bookman Old Style" w:eastAsia="Bookman Old Style" w:hAnsi="Bookman Old Style" w:cs="Bookman Old Style"/>
          <w:b/>
          <w:sz w:val="24"/>
          <w:szCs w:val="24"/>
        </w:rPr>
      </w:pPr>
    </w:p>
    <w:p w14:paraId="138109AB" w14:textId="77777777" w:rsidR="005F5895" w:rsidRDefault="005F5895">
      <w:pPr>
        <w:jc w:val="center"/>
        <w:rPr>
          <w:rFonts w:ascii="Times New Roman" w:eastAsia="Times New Roman" w:hAnsi="Times New Roman" w:cs="Times New Roman"/>
          <w:b/>
          <w:i/>
          <w:sz w:val="24"/>
          <w:szCs w:val="24"/>
        </w:rPr>
      </w:pPr>
    </w:p>
    <w:p w14:paraId="585CA0EA" w14:textId="77777777" w:rsidR="005F5895"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749608E5" w14:textId="77777777" w:rsidR="005F5895" w:rsidRDefault="005F5895">
      <w:pPr>
        <w:spacing w:line="34" w:lineRule="auto"/>
        <w:jc w:val="center"/>
        <w:rPr>
          <w:rFonts w:ascii="Times New Roman" w:eastAsia="Times New Roman" w:hAnsi="Times New Roman" w:cs="Times New Roman"/>
          <w:sz w:val="24"/>
          <w:szCs w:val="24"/>
        </w:rPr>
      </w:pPr>
    </w:p>
    <w:p w14:paraId="3AE03BDE" w14:textId="7075DF0A" w:rsidR="005F5895" w:rsidRDefault="007F675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Ms. Tanisha Mittal</w:t>
      </w:r>
    </w:p>
    <w:p w14:paraId="47658518" w14:textId="4FCE1CCB" w:rsidR="005F5895" w:rsidRDefault="005F5895">
      <w:pPr>
        <w:jc w:val="center"/>
        <w:rPr>
          <w:rFonts w:ascii="Times New Roman" w:eastAsia="Times New Roman" w:hAnsi="Times New Roman" w:cs="Times New Roman"/>
          <w:b/>
          <w:sz w:val="24"/>
          <w:szCs w:val="24"/>
        </w:rPr>
      </w:pPr>
    </w:p>
    <w:p w14:paraId="1CAFD492" w14:textId="77777777" w:rsidR="005F5895" w:rsidRDefault="005F5895">
      <w:pPr>
        <w:jc w:val="center"/>
        <w:rPr>
          <w:rFonts w:ascii="Times New Roman" w:eastAsia="Times New Roman" w:hAnsi="Times New Roman" w:cs="Times New Roman"/>
          <w:b/>
          <w:sz w:val="24"/>
          <w:szCs w:val="24"/>
        </w:rPr>
      </w:pPr>
    </w:p>
    <w:p w14:paraId="207A9944" w14:textId="77777777" w:rsidR="005F5895" w:rsidRDefault="005F5895">
      <w:pPr>
        <w:jc w:val="center"/>
        <w:rPr>
          <w:rFonts w:ascii="Times New Roman" w:eastAsia="Times New Roman" w:hAnsi="Times New Roman" w:cs="Times New Roman"/>
          <w:b/>
          <w:sz w:val="24"/>
          <w:szCs w:val="24"/>
        </w:rPr>
      </w:pPr>
    </w:p>
    <w:p w14:paraId="1A569056" w14:textId="77777777" w:rsidR="005F5895" w:rsidRDefault="005F5895">
      <w:pPr>
        <w:jc w:val="center"/>
        <w:rPr>
          <w:rFonts w:ascii="Times New Roman" w:eastAsia="Times New Roman" w:hAnsi="Times New Roman" w:cs="Times New Roman"/>
          <w:b/>
          <w:sz w:val="24"/>
          <w:szCs w:val="24"/>
        </w:rPr>
      </w:pPr>
    </w:p>
    <w:p w14:paraId="05EBE36D" w14:textId="77777777" w:rsidR="005F5895" w:rsidRDefault="00000000">
      <w:pPr>
        <w:jc w:val="center"/>
        <w:rPr>
          <w:rFonts w:ascii="Times New Roman" w:eastAsia="Times New Roman" w:hAnsi="Times New Roman" w:cs="Times New Roman"/>
          <w:b/>
          <w:sz w:val="24"/>
          <w:szCs w:val="24"/>
        </w:rPr>
      </w:pPr>
      <w:r>
        <w:rPr>
          <w:noProof/>
        </w:rPr>
        <w:drawing>
          <wp:inline distT="0" distB="0" distL="0" distR="0" wp14:anchorId="44F58C6E" wp14:editId="1B1932A0">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45807835" w14:textId="77777777" w:rsidR="005F5895" w:rsidRDefault="005F5895">
      <w:pPr>
        <w:jc w:val="center"/>
        <w:rPr>
          <w:rFonts w:ascii="Times New Roman" w:eastAsia="Times New Roman" w:hAnsi="Times New Roman" w:cs="Times New Roman"/>
          <w:b/>
          <w:sz w:val="24"/>
          <w:szCs w:val="24"/>
        </w:rPr>
      </w:pPr>
    </w:p>
    <w:p w14:paraId="6C905827" w14:textId="77777777" w:rsidR="005F5895" w:rsidRDefault="005F5895">
      <w:pPr>
        <w:jc w:val="center"/>
        <w:rPr>
          <w:rFonts w:ascii="Times New Roman" w:eastAsia="Times New Roman" w:hAnsi="Times New Roman" w:cs="Times New Roman"/>
          <w:b/>
          <w:sz w:val="24"/>
          <w:szCs w:val="24"/>
        </w:rPr>
      </w:pPr>
    </w:p>
    <w:p w14:paraId="7892B445" w14:textId="77777777" w:rsidR="005F5895"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2F1AAEAF" w14:textId="77777777" w:rsidR="005F5895"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2DAC2D8B" w14:textId="77777777" w:rsidR="005F5895"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415BE94A" w14:textId="77777777" w:rsidR="005F5895"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 2023</w:t>
      </w:r>
    </w:p>
    <w:p w14:paraId="7E1193C5" w14:textId="77777777" w:rsidR="005F5895" w:rsidRDefault="005F5895">
      <w:pPr>
        <w:jc w:val="center"/>
        <w:rPr>
          <w:rFonts w:ascii="Bookman Old Style" w:eastAsia="Bookman Old Style" w:hAnsi="Bookman Old Style" w:cs="Bookman Old Style"/>
          <w:b/>
          <w:sz w:val="32"/>
          <w:szCs w:val="32"/>
        </w:rPr>
      </w:pPr>
    </w:p>
    <w:p w14:paraId="035EEF3F" w14:textId="77777777" w:rsidR="005F5895" w:rsidRDefault="005F5895">
      <w:pPr>
        <w:jc w:val="center"/>
        <w:rPr>
          <w:rFonts w:ascii="Bookman Old Style" w:eastAsia="Bookman Old Style" w:hAnsi="Bookman Old Style" w:cs="Bookman Old Style"/>
          <w:b/>
          <w:sz w:val="32"/>
          <w:szCs w:val="32"/>
        </w:rPr>
      </w:pPr>
    </w:p>
    <w:p w14:paraId="6C0CEEF8" w14:textId="77777777" w:rsidR="005F5895" w:rsidRDefault="005F5895">
      <w:pPr>
        <w:jc w:val="center"/>
        <w:rPr>
          <w:rFonts w:ascii="Bookman Old Style" w:eastAsia="Bookman Old Style" w:hAnsi="Bookman Old Style" w:cs="Bookman Old Style"/>
          <w:b/>
          <w:sz w:val="32"/>
          <w:szCs w:val="32"/>
        </w:rPr>
      </w:pPr>
    </w:p>
    <w:p w14:paraId="47388AF1" w14:textId="77777777" w:rsidR="005F5895"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30B7F5B9" wp14:editId="1C5A8CA1">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2FDE3047" w14:textId="77777777" w:rsidR="005F5895" w:rsidRDefault="005F5895">
                            <w:pPr>
                              <w:textDirection w:val="btLr"/>
                            </w:pPr>
                          </w:p>
                        </w:txbxContent>
                      </wps:txbx>
                      <wps:bodyPr spcFirstLastPara="1" wrap="square" lIns="91425" tIns="91425" rIns="91425" bIns="91425" anchor="ctr" anchorCtr="0">
                        <a:noAutofit/>
                      </wps:bodyPr>
                    </wps:wsp>
                  </a:graphicData>
                </a:graphic>
              </wp:inline>
            </w:drawing>
          </mc:Choice>
          <mc:Fallback>
            <w:pict>
              <v:rect w14:anchorId="30B7F5B9"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2FDE3047" w14:textId="77777777" w:rsidR="005F5895" w:rsidRDefault="005F5895">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58D1CED5" wp14:editId="03F8B320">
            <wp:extent cx="3452071" cy="104889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5F371A4A" w14:textId="77777777" w:rsidR="005F5895"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5FF86172" w14:textId="77777777" w:rsidR="005F5895"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56BF4714" w14:textId="77777777" w:rsidR="005F5895" w:rsidRDefault="005F5895">
      <w:pPr>
        <w:pBdr>
          <w:top w:val="nil"/>
          <w:left w:val="nil"/>
          <w:bottom w:val="nil"/>
          <w:right w:val="nil"/>
          <w:between w:val="nil"/>
        </w:pBdr>
        <w:jc w:val="center"/>
        <w:rPr>
          <w:rFonts w:ascii="Times New Roman" w:eastAsia="Times New Roman" w:hAnsi="Times New Roman" w:cs="Times New Roman"/>
          <w:b/>
          <w:color w:val="000000"/>
          <w:sz w:val="32"/>
          <w:szCs w:val="32"/>
        </w:rPr>
      </w:pPr>
    </w:p>
    <w:p w14:paraId="03169CFE" w14:textId="77777777" w:rsidR="005F5895" w:rsidRDefault="005F5895">
      <w:pPr>
        <w:pBdr>
          <w:top w:val="nil"/>
          <w:left w:val="nil"/>
          <w:bottom w:val="nil"/>
          <w:right w:val="nil"/>
          <w:between w:val="nil"/>
        </w:pBdr>
        <w:jc w:val="both"/>
        <w:rPr>
          <w:rFonts w:ascii="Times New Roman" w:eastAsia="Times New Roman" w:hAnsi="Times New Roman" w:cs="Times New Roman"/>
          <w:color w:val="000000"/>
          <w:sz w:val="24"/>
          <w:szCs w:val="24"/>
        </w:rPr>
      </w:pPr>
    </w:p>
    <w:p w14:paraId="15915DC5" w14:textId="59B842E3" w:rsidR="005F5895"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7F6754">
        <w:rPr>
          <w:rFonts w:ascii="Times New Roman" w:eastAsia="Times New Roman" w:hAnsi="Times New Roman" w:cs="Times New Roman"/>
          <w:b/>
          <w:sz w:val="24"/>
          <w:szCs w:val="24"/>
        </w:rPr>
        <w:t>Mini Chat app in React.js</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7F6754">
        <w:rPr>
          <w:rFonts w:ascii="Times New Roman" w:eastAsia="Times New Roman" w:hAnsi="Times New Roman" w:cs="Times New Roman"/>
          <w:b/>
          <w:sz w:val="24"/>
          <w:szCs w:val="24"/>
        </w:rPr>
        <w:t>Ms. Tanisha Mittal</w:t>
      </w:r>
      <w:r>
        <w:rPr>
          <w:rFonts w:ascii="Times New Roman" w:eastAsia="Times New Roman" w:hAnsi="Times New Roman" w:cs="Times New Roman"/>
          <w:b/>
          <w:sz w:val="24"/>
          <w:szCs w:val="24"/>
        </w:rPr>
        <w:t>, Designation</w:t>
      </w:r>
      <w:r>
        <w:rPr>
          <w:rFonts w:ascii="Times New Roman" w:eastAsia="Times New Roman" w:hAnsi="Times New Roman" w:cs="Times New Roman"/>
          <w:sz w:val="24"/>
          <w:szCs w:val="24"/>
        </w:rPr>
        <w:t>, Department of Computer Science and Engineering, Graphic Era (Deemed to be University), Dehradun.</w:t>
      </w:r>
    </w:p>
    <w:p w14:paraId="04C70977" w14:textId="77777777" w:rsidR="005F5895" w:rsidRDefault="005F5895">
      <w:pPr>
        <w:spacing w:line="360" w:lineRule="auto"/>
        <w:jc w:val="both"/>
        <w:rPr>
          <w:rFonts w:ascii="Times New Roman" w:eastAsia="Times New Roman" w:hAnsi="Times New Roman" w:cs="Times New Roman"/>
          <w:sz w:val="24"/>
          <w:szCs w:val="24"/>
        </w:rPr>
      </w:pPr>
    </w:p>
    <w:p w14:paraId="62C2DBDE" w14:textId="77777777" w:rsidR="005F5895"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879B1FB" w14:textId="77777777" w:rsidR="005F5895" w:rsidRDefault="005F5895">
      <w:pPr>
        <w:spacing w:line="360" w:lineRule="auto"/>
        <w:ind w:left="720" w:firstLine="720"/>
        <w:jc w:val="both"/>
        <w:rPr>
          <w:rFonts w:ascii="Times New Roman" w:eastAsia="Times New Roman" w:hAnsi="Times New Roman" w:cs="Times New Roman"/>
          <w:sz w:val="24"/>
          <w:szCs w:val="24"/>
        </w:rPr>
      </w:pPr>
    </w:p>
    <w:p w14:paraId="1FADDE53" w14:textId="2F1EFB0F" w:rsidR="005F5895" w:rsidRDefault="00000000">
      <w:pPr>
        <w:spacing w:line="360" w:lineRule="auto"/>
        <w:ind w:left="720" w:firstLine="720"/>
        <w:jc w:val="both"/>
        <w:rPr>
          <w:rFonts w:ascii="Times New Roman" w:eastAsia="Times New Roman" w:hAnsi="Times New Roman" w:cs="Times New Roman"/>
          <w:b/>
          <w:color w:val="E7E6E6"/>
          <w:sz w:val="24"/>
          <w:szCs w:val="24"/>
        </w:rPr>
      </w:pPr>
      <w:proofErr w:type="gramStart"/>
      <w:r>
        <w:rPr>
          <w:rFonts w:ascii="Times New Roman" w:eastAsia="Times New Roman" w:hAnsi="Times New Roman" w:cs="Times New Roman"/>
          <w:sz w:val="24"/>
          <w:szCs w:val="24"/>
        </w:rPr>
        <w:t>Name</w:t>
      </w:r>
      <w:r w:rsidR="007F6754">
        <w:rPr>
          <w:rFonts w:ascii="Times New Roman" w:eastAsia="Times New Roman" w:hAnsi="Times New Roman" w:cs="Times New Roman"/>
          <w:sz w:val="24"/>
          <w:szCs w:val="24"/>
        </w:rPr>
        <w:t xml:space="preserve"> :</w:t>
      </w:r>
      <w:proofErr w:type="gramEnd"/>
      <w:r w:rsidR="007F6754">
        <w:rPr>
          <w:rFonts w:ascii="Times New Roman" w:eastAsia="Times New Roman" w:hAnsi="Times New Roman" w:cs="Times New Roman"/>
          <w:sz w:val="24"/>
          <w:szCs w:val="24"/>
        </w:rPr>
        <w:t xml:space="preserve"> </w:t>
      </w:r>
      <w:proofErr w:type="spellStart"/>
      <w:r w:rsidR="007F6754">
        <w:rPr>
          <w:rFonts w:ascii="Times New Roman" w:eastAsia="Times New Roman" w:hAnsi="Times New Roman" w:cs="Times New Roman"/>
          <w:sz w:val="24"/>
          <w:szCs w:val="24"/>
        </w:rPr>
        <w:t>Kusharga</w:t>
      </w:r>
      <w:proofErr w:type="spellEnd"/>
      <w:r w:rsidR="007F6754">
        <w:rPr>
          <w:rFonts w:ascii="Times New Roman" w:eastAsia="Times New Roman" w:hAnsi="Times New Roman" w:cs="Times New Roman"/>
          <w:sz w:val="24"/>
          <w:szCs w:val="24"/>
        </w:rPr>
        <w:t xml:space="preserve"> Sharma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University Roll no</w:t>
      </w:r>
      <w:r w:rsidR="007F6754">
        <w:rPr>
          <w:rFonts w:ascii="Times New Roman" w:eastAsia="Times New Roman" w:hAnsi="Times New Roman" w:cs="Times New Roman"/>
          <w:sz w:val="24"/>
          <w:szCs w:val="24"/>
        </w:rPr>
        <w:t>. : 2019678</w:t>
      </w:r>
      <w:r>
        <w:rPr>
          <w:rFonts w:ascii="Times New Roman" w:eastAsia="Times New Roman" w:hAnsi="Times New Roman" w:cs="Times New Roman"/>
          <w:sz w:val="24"/>
          <w:szCs w:val="24"/>
        </w:rPr>
        <w:tab/>
      </w:r>
    </w:p>
    <w:p w14:paraId="6C36DE75" w14:textId="77777777" w:rsidR="005F5895" w:rsidRDefault="005F5895">
      <w:pPr>
        <w:spacing w:line="360" w:lineRule="auto"/>
        <w:jc w:val="both"/>
        <w:rPr>
          <w:rFonts w:ascii="Bookman Old Style" w:eastAsia="Bookman Old Style" w:hAnsi="Bookman Old Style" w:cs="Bookman Old Style"/>
          <w:sz w:val="24"/>
          <w:szCs w:val="24"/>
        </w:rPr>
      </w:pPr>
    </w:p>
    <w:p w14:paraId="10011336" w14:textId="77777777" w:rsidR="005F5895" w:rsidRDefault="005F5895">
      <w:pPr>
        <w:pBdr>
          <w:bottom w:val="single" w:sz="12" w:space="1" w:color="000000"/>
        </w:pBdr>
        <w:spacing w:line="480" w:lineRule="auto"/>
        <w:jc w:val="center"/>
        <w:rPr>
          <w:rFonts w:ascii="Times New Roman" w:eastAsia="Times New Roman" w:hAnsi="Times New Roman" w:cs="Times New Roman"/>
          <w:b/>
          <w:sz w:val="36"/>
          <w:szCs w:val="36"/>
        </w:rPr>
      </w:pPr>
    </w:p>
    <w:p w14:paraId="144AB6E4" w14:textId="77777777" w:rsidR="005F5895" w:rsidRDefault="005F5895">
      <w:pPr>
        <w:pBdr>
          <w:bottom w:val="single" w:sz="12" w:space="1" w:color="000000"/>
        </w:pBdr>
        <w:spacing w:line="480" w:lineRule="auto"/>
        <w:jc w:val="center"/>
        <w:rPr>
          <w:rFonts w:ascii="Times New Roman" w:eastAsia="Times New Roman" w:hAnsi="Times New Roman" w:cs="Times New Roman"/>
          <w:b/>
          <w:sz w:val="36"/>
          <w:szCs w:val="36"/>
        </w:rPr>
      </w:pPr>
    </w:p>
    <w:p w14:paraId="11570C1E" w14:textId="77777777" w:rsidR="005F5895" w:rsidRDefault="005F5895">
      <w:pPr>
        <w:pBdr>
          <w:bottom w:val="single" w:sz="12" w:space="1" w:color="000000"/>
        </w:pBdr>
        <w:spacing w:line="480" w:lineRule="auto"/>
        <w:jc w:val="center"/>
        <w:rPr>
          <w:rFonts w:ascii="Times New Roman" w:eastAsia="Times New Roman" w:hAnsi="Times New Roman" w:cs="Times New Roman"/>
          <w:b/>
          <w:sz w:val="36"/>
          <w:szCs w:val="36"/>
        </w:rPr>
      </w:pPr>
    </w:p>
    <w:p w14:paraId="537892B8" w14:textId="77777777" w:rsidR="005F5895" w:rsidRDefault="005F5895">
      <w:pPr>
        <w:pBdr>
          <w:bottom w:val="single" w:sz="12" w:space="1" w:color="000000"/>
        </w:pBdr>
        <w:spacing w:line="480" w:lineRule="auto"/>
        <w:jc w:val="center"/>
        <w:rPr>
          <w:rFonts w:ascii="Times New Roman" w:eastAsia="Times New Roman" w:hAnsi="Times New Roman" w:cs="Times New Roman"/>
          <w:b/>
          <w:sz w:val="36"/>
          <w:szCs w:val="36"/>
        </w:rPr>
      </w:pPr>
    </w:p>
    <w:p w14:paraId="53A1830C" w14:textId="77777777" w:rsidR="005F5895" w:rsidRDefault="005F5895">
      <w:pPr>
        <w:pBdr>
          <w:bottom w:val="single" w:sz="12" w:space="1" w:color="000000"/>
        </w:pBdr>
        <w:spacing w:line="480" w:lineRule="auto"/>
        <w:jc w:val="center"/>
        <w:rPr>
          <w:rFonts w:ascii="Times New Roman" w:eastAsia="Times New Roman" w:hAnsi="Times New Roman" w:cs="Times New Roman"/>
          <w:b/>
          <w:sz w:val="36"/>
          <w:szCs w:val="36"/>
        </w:rPr>
      </w:pPr>
    </w:p>
    <w:p w14:paraId="762D33E8" w14:textId="77777777" w:rsidR="005F5895" w:rsidRDefault="005F5895">
      <w:pPr>
        <w:pBdr>
          <w:bottom w:val="single" w:sz="12" w:space="1" w:color="000000"/>
        </w:pBdr>
        <w:spacing w:line="480" w:lineRule="auto"/>
        <w:jc w:val="center"/>
        <w:rPr>
          <w:rFonts w:ascii="Times New Roman" w:eastAsia="Times New Roman" w:hAnsi="Times New Roman" w:cs="Times New Roman"/>
          <w:b/>
          <w:sz w:val="36"/>
          <w:szCs w:val="36"/>
        </w:rPr>
      </w:pPr>
    </w:p>
    <w:p w14:paraId="3F2D2F3C" w14:textId="77777777" w:rsidR="005F5895" w:rsidRDefault="005F5895">
      <w:pPr>
        <w:pBdr>
          <w:bottom w:val="single" w:sz="12" w:space="1" w:color="000000"/>
        </w:pBdr>
        <w:spacing w:line="480" w:lineRule="auto"/>
        <w:jc w:val="center"/>
        <w:rPr>
          <w:rFonts w:ascii="Times New Roman" w:eastAsia="Times New Roman" w:hAnsi="Times New Roman" w:cs="Times New Roman"/>
          <w:b/>
          <w:sz w:val="36"/>
          <w:szCs w:val="36"/>
        </w:rPr>
      </w:pPr>
    </w:p>
    <w:p w14:paraId="4379F6A0" w14:textId="77777777" w:rsidR="005F5895" w:rsidRDefault="005F5895">
      <w:pPr>
        <w:pBdr>
          <w:bottom w:val="single" w:sz="12" w:space="1" w:color="000000"/>
        </w:pBdr>
        <w:spacing w:line="480" w:lineRule="auto"/>
        <w:jc w:val="center"/>
        <w:rPr>
          <w:rFonts w:ascii="Times New Roman" w:eastAsia="Times New Roman" w:hAnsi="Times New Roman" w:cs="Times New Roman"/>
          <w:b/>
          <w:sz w:val="36"/>
          <w:szCs w:val="36"/>
        </w:rPr>
      </w:pPr>
    </w:p>
    <w:p w14:paraId="38F72C32" w14:textId="77777777" w:rsidR="005F5895" w:rsidRDefault="005F5895">
      <w:pPr>
        <w:pBdr>
          <w:bottom w:val="single" w:sz="12" w:space="1" w:color="000000"/>
        </w:pBdr>
        <w:spacing w:line="480" w:lineRule="auto"/>
        <w:jc w:val="center"/>
        <w:rPr>
          <w:rFonts w:ascii="Times New Roman" w:eastAsia="Times New Roman" w:hAnsi="Times New Roman" w:cs="Times New Roman"/>
          <w:b/>
          <w:sz w:val="36"/>
          <w:szCs w:val="36"/>
        </w:rPr>
      </w:pPr>
    </w:p>
    <w:p w14:paraId="7D674C5B" w14:textId="77777777" w:rsidR="005F5895"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7EE94939" w14:textId="77777777" w:rsidR="005F5895" w:rsidRDefault="005F5895">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5F5895" w14:paraId="46EB3784" w14:textId="77777777">
        <w:trPr>
          <w:trHeight w:val="449"/>
          <w:jc w:val="center"/>
        </w:trPr>
        <w:tc>
          <w:tcPr>
            <w:tcW w:w="1634" w:type="dxa"/>
          </w:tcPr>
          <w:p w14:paraId="56AB0DCF" w14:textId="77777777" w:rsidR="005F589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7B3DB302" w14:textId="77777777" w:rsidR="005F589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09095AC0" w14:textId="77777777" w:rsidR="005F589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5F5895" w14:paraId="5800E790" w14:textId="77777777">
        <w:trPr>
          <w:trHeight w:val="433"/>
          <w:jc w:val="center"/>
        </w:trPr>
        <w:tc>
          <w:tcPr>
            <w:tcW w:w="1634" w:type="dxa"/>
          </w:tcPr>
          <w:p w14:paraId="48BD8C88" w14:textId="77777777" w:rsidR="005F589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2AC5257C" w14:textId="77777777" w:rsidR="005F589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683BC4FC" w14:textId="64BA35E1" w:rsidR="005F5895" w:rsidRDefault="009B56A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5F5895" w14:paraId="1D171ABF" w14:textId="77777777">
        <w:trPr>
          <w:trHeight w:val="433"/>
          <w:jc w:val="center"/>
        </w:trPr>
        <w:tc>
          <w:tcPr>
            <w:tcW w:w="1634" w:type="dxa"/>
          </w:tcPr>
          <w:p w14:paraId="35C06E5B" w14:textId="77777777" w:rsidR="005F589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32567A3E" w14:textId="77777777" w:rsidR="005F589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3A9C668E" w14:textId="77777777" w:rsidR="005F5895" w:rsidRDefault="005F5895">
            <w:pPr>
              <w:jc w:val="center"/>
              <w:rPr>
                <w:rFonts w:ascii="Times New Roman" w:eastAsia="Times New Roman" w:hAnsi="Times New Roman" w:cs="Times New Roman"/>
                <w:b/>
                <w:sz w:val="24"/>
                <w:szCs w:val="24"/>
              </w:rPr>
            </w:pPr>
          </w:p>
        </w:tc>
      </w:tr>
      <w:tr w:rsidR="005F5895" w14:paraId="6B0EAFD7" w14:textId="77777777">
        <w:trPr>
          <w:trHeight w:val="433"/>
          <w:jc w:val="center"/>
        </w:trPr>
        <w:tc>
          <w:tcPr>
            <w:tcW w:w="1634" w:type="dxa"/>
          </w:tcPr>
          <w:p w14:paraId="1A69DDF7" w14:textId="77777777" w:rsidR="005F589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6A7518A1" w14:textId="77777777" w:rsidR="005F589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293ED8C4" w14:textId="77777777" w:rsidR="005F5895" w:rsidRDefault="005F5895">
            <w:pPr>
              <w:jc w:val="center"/>
              <w:rPr>
                <w:rFonts w:ascii="Times New Roman" w:eastAsia="Times New Roman" w:hAnsi="Times New Roman" w:cs="Times New Roman"/>
                <w:b/>
                <w:sz w:val="24"/>
                <w:szCs w:val="24"/>
              </w:rPr>
            </w:pPr>
          </w:p>
        </w:tc>
      </w:tr>
      <w:tr w:rsidR="005F5895" w14:paraId="11EDA38F" w14:textId="77777777">
        <w:trPr>
          <w:trHeight w:val="449"/>
          <w:jc w:val="center"/>
        </w:trPr>
        <w:tc>
          <w:tcPr>
            <w:tcW w:w="1634" w:type="dxa"/>
          </w:tcPr>
          <w:p w14:paraId="2D7CC6BD" w14:textId="77777777" w:rsidR="005F589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26E10F69" w14:textId="77777777" w:rsidR="005F589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23190550" w14:textId="77777777" w:rsidR="005F5895" w:rsidRDefault="005F5895">
            <w:pPr>
              <w:jc w:val="center"/>
              <w:rPr>
                <w:rFonts w:ascii="Times New Roman" w:eastAsia="Times New Roman" w:hAnsi="Times New Roman" w:cs="Times New Roman"/>
                <w:b/>
                <w:sz w:val="24"/>
                <w:szCs w:val="24"/>
              </w:rPr>
            </w:pPr>
          </w:p>
        </w:tc>
      </w:tr>
      <w:tr w:rsidR="005F5895" w14:paraId="79D787E2" w14:textId="77777777">
        <w:trPr>
          <w:trHeight w:val="449"/>
          <w:jc w:val="center"/>
        </w:trPr>
        <w:tc>
          <w:tcPr>
            <w:tcW w:w="1634" w:type="dxa"/>
          </w:tcPr>
          <w:p w14:paraId="64A86217" w14:textId="77777777" w:rsidR="005F589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2AC7EE97" w14:textId="77777777" w:rsidR="005F589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5318CF5A" w14:textId="77777777" w:rsidR="005F5895" w:rsidRDefault="005F5895">
            <w:pPr>
              <w:jc w:val="center"/>
              <w:rPr>
                <w:rFonts w:ascii="Times New Roman" w:eastAsia="Times New Roman" w:hAnsi="Times New Roman" w:cs="Times New Roman"/>
                <w:b/>
                <w:sz w:val="24"/>
                <w:szCs w:val="24"/>
              </w:rPr>
            </w:pPr>
          </w:p>
        </w:tc>
      </w:tr>
      <w:tr w:rsidR="005F5895" w14:paraId="0D6F3495" w14:textId="77777777">
        <w:trPr>
          <w:trHeight w:val="433"/>
          <w:jc w:val="center"/>
        </w:trPr>
        <w:tc>
          <w:tcPr>
            <w:tcW w:w="1634" w:type="dxa"/>
          </w:tcPr>
          <w:p w14:paraId="5C84E149" w14:textId="77777777" w:rsidR="005F5895" w:rsidRDefault="005F5895">
            <w:pPr>
              <w:jc w:val="center"/>
              <w:rPr>
                <w:rFonts w:ascii="Times New Roman" w:eastAsia="Times New Roman" w:hAnsi="Times New Roman" w:cs="Times New Roman"/>
                <w:sz w:val="24"/>
                <w:szCs w:val="24"/>
              </w:rPr>
            </w:pPr>
          </w:p>
        </w:tc>
        <w:tc>
          <w:tcPr>
            <w:tcW w:w="4449" w:type="dxa"/>
          </w:tcPr>
          <w:p w14:paraId="70C394D8" w14:textId="77777777" w:rsidR="005F589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1A320ED1" w14:textId="77777777" w:rsidR="005F5895" w:rsidRDefault="005F5895">
            <w:pPr>
              <w:jc w:val="center"/>
              <w:rPr>
                <w:rFonts w:ascii="Times New Roman" w:eastAsia="Times New Roman" w:hAnsi="Times New Roman" w:cs="Times New Roman"/>
                <w:b/>
                <w:sz w:val="24"/>
                <w:szCs w:val="24"/>
              </w:rPr>
            </w:pPr>
          </w:p>
        </w:tc>
      </w:tr>
    </w:tbl>
    <w:p w14:paraId="7E40E4A2" w14:textId="77777777" w:rsidR="005F5895" w:rsidRDefault="005F5895">
      <w:pPr>
        <w:jc w:val="center"/>
        <w:rPr>
          <w:b/>
        </w:rPr>
      </w:pPr>
    </w:p>
    <w:p w14:paraId="1A901703" w14:textId="77777777" w:rsidR="005F5895" w:rsidRDefault="005F5895">
      <w:pPr>
        <w:spacing w:line="480" w:lineRule="auto"/>
        <w:jc w:val="center"/>
        <w:rPr>
          <w:rFonts w:ascii="Bookman Old Style" w:eastAsia="Bookman Old Style" w:hAnsi="Bookman Old Style" w:cs="Bookman Old Style"/>
          <w:sz w:val="32"/>
          <w:szCs w:val="32"/>
        </w:rPr>
      </w:pPr>
    </w:p>
    <w:p w14:paraId="24CF80D1" w14:textId="77777777" w:rsidR="005F5895" w:rsidRDefault="005F5895">
      <w:pPr>
        <w:spacing w:line="480" w:lineRule="auto"/>
        <w:jc w:val="center"/>
        <w:rPr>
          <w:rFonts w:ascii="Bookman Old Style" w:eastAsia="Bookman Old Style" w:hAnsi="Bookman Old Style" w:cs="Bookman Old Style"/>
          <w:sz w:val="32"/>
          <w:szCs w:val="32"/>
        </w:rPr>
      </w:pPr>
    </w:p>
    <w:p w14:paraId="478DAAA4" w14:textId="77777777" w:rsidR="005F5895" w:rsidRDefault="005F5895">
      <w:pPr>
        <w:spacing w:line="480" w:lineRule="auto"/>
        <w:jc w:val="center"/>
        <w:rPr>
          <w:rFonts w:ascii="Bookman Old Style" w:eastAsia="Bookman Old Style" w:hAnsi="Bookman Old Style" w:cs="Bookman Old Style"/>
          <w:sz w:val="32"/>
          <w:szCs w:val="32"/>
        </w:rPr>
      </w:pPr>
    </w:p>
    <w:p w14:paraId="20D831D1" w14:textId="77777777" w:rsidR="005F5895" w:rsidRDefault="005F5895">
      <w:pPr>
        <w:spacing w:line="480" w:lineRule="auto"/>
        <w:jc w:val="center"/>
        <w:rPr>
          <w:rFonts w:ascii="Bookman Old Style" w:eastAsia="Bookman Old Style" w:hAnsi="Bookman Old Style" w:cs="Bookman Old Style"/>
          <w:sz w:val="32"/>
          <w:szCs w:val="32"/>
        </w:rPr>
      </w:pPr>
    </w:p>
    <w:p w14:paraId="20FBE968" w14:textId="77777777" w:rsidR="005F5895" w:rsidRDefault="005F5895">
      <w:pPr>
        <w:spacing w:line="480" w:lineRule="auto"/>
        <w:jc w:val="center"/>
        <w:rPr>
          <w:rFonts w:ascii="Bookman Old Style" w:eastAsia="Bookman Old Style" w:hAnsi="Bookman Old Style" w:cs="Bookman Old Style"/>
          <w:sz w:val="32"/>
          <w:szCs w:val="32"/>
        </w:rPr>
      </w:pPr>
    </w:p>
    <w:p w14:paraId="7B360362" w14:textId="77777777" w:rsidR="005F5895" w:rsidRDefault="005F5895">
      <w:pPr>
        <w:spacing w:line="480" w:lineRule="auto"/>
        <w:jc w:val="center"/>
        <w:rPr>
          <w:rFonts w:ascii="Bookman Old Style" w:eastAsia="Bookman Old Style" w:hAnsi="Bookman Old Style" w:cs="Bookman Old Style"/>
          <w:sz w:val="32"/>
          <w:szCs w:val="32"/>
        </w:rPr>
      </w:pPr>
    </w:p>
    <w:p w14:paraId="622CC72D" w14:textId="77777777" w:rsidR="005F5895" w:rsidRDefault="005F5895">
      <w:pPr>
        <w:spacing w:line="480" w:lineRule="auto"/>
        <w:jc w:val="center"/>
        <w:rPr>
          <w:rFonts w:ascii="Bookman Old Style" w:eastAsia="Bookman Old Style" w:hAnsi="Bookman Old Style" w:cs="Bookman Old Style"/>
          <w:sz w:val="32"/>
          <w:szCs w:val="32"/>
        </w:rPr>
      </w:pPr>
    </w:p>
    <w:p w14:paraId="6AE1FDDC" w14:textId="77777777" w:rsidR="005F5895" w:rsidRDefault="005F5895">
      <w:pPr>
        <w:spacing w:line="480" w:lineRule="auto"/>
        <w:jc w:val="center"/>
        <w:rPr>
          <w:rFonts w:ascii="Bookman Old Style" w:eastAsia="Bookman Old Style" w:hAnsi="Bookman Old Style" w:cs="Bookman Old Style"/>
          <w:sz w:val="32"/>
          <w:szCs w:val="32"/>
        </w:rPr>
      </w:pPr>
    </w:p>
    <w:p w14:paraId="7AD4CC11" w14:textId="77777777" w:rsidR="005F5895" w:rsidRDefault="005F5895">
      <w:pPr>
        <w:spacing w:line="480" w:lineRule="auto"/>
        <w:jc w:val="center"/>
        <w:rPr>
          <w:rFonts w:ascii="Bookman Old Style" w:eastAsia="Bookman Old Style" w:hAnsi="Bookman Old Style" w:cs="Bookman Old Style"/>
          <w:sz w:val="32"/>
          <w:szCs w:val="32"/>
        </w:rPr>
      </w:pPr>
    </w:p>
    <w:p w14:paraId="50A59EC9" w14:textId="77777777" w:rsidR="005F5895" w:rsidRDefault="005F5895">
      <w:pPr>
        <w:spacing w:line="480" w:lineRule="auto"/>
        <w:jc w:val="center"/>
        <w:rPr>
          <w:rFonts w:ascii="Bookman Old Style" w:eastAsia="Bookman Old Style" w:hAnsi="Bookman Old Style" w:cs="Bookman Old Style"/>
          <w:sz w:val="32"/>
          <w:szCs w:val="32"/>
        </w:rPr>
      </w:pPr>
    </w:p>
    <w:p w14:paraId="7CC97389" w14:textId="77777777" w:rsidR="005F5895" w:rsidRDefault="005F5895">
      <w:pPr>
        <w:spacing w:line="480" w:lineRule="auto"/>
        <w:jc w:val="center"/>
        <w:rPr>
          <w:rFonts w:ascii="Bookman Old Style" w:eastAsia="Bookman Old Style" w:hAnsi="Bookman Old Style" w:cs="Bookman Old Style"/>
          <w:sz w:val="32"/>
          <w:szCs w:val="32"/>
        </w:rPr>
        <w:sectPr w:rsidR="005F5895">
          <w:footerReference w:type="default" r:id="rId11"/>
          <w:pgSz w:w="11906" w:h="16838"/>
          <w:pgMar w:top="1440" w:right="1440" w:bottom="1440" w:left="1440" w:header="720" w:footer="720" w:gutter="0"/>
          <w:pgNumType w:start="1"/>
          <w:cols w:space="720"/>
        </w:sectPr>
      </w:pPr>
    </w:p>
    <w:p w14:paraId="57624BE6" w14:textId="6D569DEF" w:rsidR="005F5895"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25D82D9B" w14:textId="1580978E" w:rsidR="005F5895" w:rsidRPr="009B56A3" w:rsidRDefault="00000000" w:rsidP="009B56A3">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01D1012B" w14:textId="56313CC8" w:rsidR="001E419A" w:rsidRDefault="000A2FED">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advancement </w:t>
      </w:r>
      <w:r w:rsidR="001E419A">
        <w:rPr>
          <w:rFonts w:ascii="Times New Roman" w:eastAsia="Times New Roman" w:hAnsi="Times New Roman" w:cs="Times New Roman"/>
          <w:sz w:val="24"/>
          <w:szCs w:val="24"/>
        </w:rPr>
        <w:t xml:space="preserve">of internet, more and more people have been using online chatting tools for communication. These applications allow real-time communication all across the globe. </w:t>
      </w:r>
    </w:p>
    <w:p w14:paraId="7ABB51D4" w14:textId="0152F885" w:rsidR="001E419A" w:rsidRDefault="00E15CE4">
      <w:pPr>
        <w:spacing w:before="120" w:after="120" w:line="360" w:lineRule="auto"/>
        <w:jc w:val="both"/>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0288" behindDoc="0" locked="0" layoutInCell="1" hidden="0" allowOverlap="1" wp14:anchorId="76FC7BC2" wp14:editId="0971C92F">
                <wp:simplePos x="0" y="0"/>
                <wp:positionH relativeFrom="column">
                  <wp:posOffset>6240780</wp:posOffset>
                </wp:positionH>
                <wp:positionV relativeFrom="paragraph">
                  <wp:posOffset>297180</wp:posOffset>
                </wp:positionV>
                <wp:extent cx="45720" cy="53340"/>
                <wp:effectExtent l="57150" t="57150" r="87630" b="156210"/>
                <wp:wrapTopAndBottom distT="0" distB="0"/>
                <wp:docPr id="8" name="Group 8"/>
                <wp:cNvGraphicFramePr/>
                <a:graphic xmlns:a="http://schemas.openxmlformats.org/drawingml/2006/main">
                  <a:graphicData uri="http://schemas.microsoft.com/office/word/2010/wordprocessingGroup">
                    <wpg:wgp>
                      <wpg:cNvGrpSpPr/>
                      <wpg:grpSpPr>
                        <a:xfrm flipH="1" flipV="1">
                          <a:off x="0" y="0"/>
                          <a:ext cx="45720" cy="53340"/>
                          <a:chOff x="4357600" y="3115600"/>
                          <a:chExt cx="2053000" cy="1386100"/>
                        </a:xfrm>
                      </wpg:grpSpPr>
                      <wpg:grpSp>
                        <wpg:cNvPr id="1" name="Group 1"/>
                        <wpg:cNvGrpSpPr/>
                        <wpg:grpSpPr>
                          <a:xfrm>
                            <a:off x="4362385" y="3125315"/>
                            <a:ext cx="1967230" cy="1309370"/>
                            <a:chOff x="2304" y="1584"/>
                            <a:chExt cx="1740" cy="1554"/>
                          </a:xfrm>
                        </wpg:grpSpPr>
                        <wps:wsp>
                          <wps:cNvPr id="2" name="Rectangle 2"/>
                          <wps:cNvSpPr/>
                          <wps:spPr>
                            <a:xfrm>
                              <a:off x="2304" y="1584"/>
                              <a:ext cx="1725" cy="1550"/>
                            </a:xfrm>
                            <a:prstGeom prst="rect">
                              <a:avLst/>
                            </a:prstGeom>
                            <a:noFill/>
                            <a:ln>
                              <a:noFill/>
                            </a:ln>
                          </wps:spPr>
                          <wps:txbx>
                            <w:txbxContent>
                              <w:p w14:paraId="5CB501D1" w14:textId="77777777" w:rsidR="005F5895" w:rsidRDefault="005F5895">
                                <w:pPr>
                                  <w:textDirection w:val="btLr"/>
                                </w:pPr>
                              </w:p>
                            </w:txbxContent>
                          </wps:txbx>
                          <wps:bodyPr spcFirstLastPara="1" wrap="square" lIns="91425" tIns="91425" rIns="91425" bIns="91425" anchor="ctr" anchorCtr="0">
                            <a:noAutofit/>
                          </wps:bodyPr>
                        </wps:wsp>
                        <wps:wsp>
                          <wps:cNvPr id="3" name="Freeform: Shape 3"/>
                          <wps:cNvSpPr/>
                          <wps:spPr>
                            <a:xfrm>
                              <a:off x="2304" y="1980"/>
                              <a:ext cx="726" cy="1158"/>
                            </a:xfrm>
                            <a:custGeom>
                              <a:avLst/>
                              <a:gdLst/>
                              <a:ahLst/>
                              <a:cxnLst/>
                              <a:rect l="l" t="t" r="r" b="b"/>
                              <a:pathLst>
                                <a:path w="21600" h="21600" extrusionOk="0">
                                  <a:moveTo>
                                    <a:pt x="21600" y="0"/>
                                  </a:moveTo>
                                  <a:lnTo>
                                    <a:pt x="21600" y="21600"/>
                                  </a:lnTo>
                                  <a:lnTo>
                                    <a:pt x="0" y="21600"/>
                                  </a:lnTo>
                                  <a:lnTo>
                                    <a:pt x="0" y="0"/>
                                  </a:lnTo>
                                  <a:lnTo>
                                    <a:pt x="21600" y="0"/>
                                  </a:lnTo>
                                  <a:close/>
                                </a:path>
                                <a:path w="21600" h="21600" extrusionOk="0">
                                  <a:moveTo>
                                    <a:pt x="3014" y="21600"/>
                                  </a:moveTo>
                                  <a:lnTo>
                                    <a:pt x="3014" y="0"/>
                                  </a:lnTo>
                                  <a:lnTo>
                                    <a:pt x="0" y="0"/>
                                  </a:lnTo>
                                  <a:lnTo>
                                    <a:pt x="0" y="21600"/>
                                  </a:lnTo>
                                  <a:lnTo>
                                    <a:pt x="3014" y="21600"/>
                                  </a:lnTo>
                                  <a:close/>
                                </a:path>
                                <a:path w="21600" h="21600" extrusionOk="0">
                                  <a:moveTo>
                                    <a:pt x="21600" y="21600"/>
                                  </a:moveTo>
                                  <a:lnTo>
                                    <a:pt x="21600" y="0"/>
                                  </a:lnTo>
                                  <a:lnTo>
                                    <a:pt x="18586" y="0"/>
                                  </a:lnTo>
                                  <a:lnTo>
                                    <a:pt x="18586" y="21600"/>
                                  </a:lnTo>
                                  <a:lnTo>
                                    <a:pt x="21600" y="21600"/>
                                  </a:lnTo>
                                  <a:close/>
                                </a:path>
                                <a:path w="21600" h="21600" extrusionOk="0">
                                  <a:moveTo>
                                    <a:pt x="6028" y="6574"/>
                                  </a:moveTo>
                                  <a:lnTo>
                                    <a:pt x="15572" y="6574"/>
                                  </a:lnTo>
                                  <a:lnTo>
                                    <a:pt x="16074" y="6574"/>
                                  </a:lnTo>
                                  <a:lnTo>
                                    <a:pt x="16326" y="6457"/>
                                  </a:lnTo>
                                  <a:lnTo>
                                    <a:pt x="16577" y="6339"/>
                                  </a:lnTo>
                                  <a:lnTo>
                                    <a:pt x="16828" y="6222"/>
                                  </a:lnTo>
                                  <a:lnTo>
                                    <a:pt x="17079" y="6222"/>
                                  </a:lnTo>
                                  <a:lnTo>
                                    <a:pt x="17330" y="5987"/>
                                  </a:lnTo>
                                  <a:lnTo>
                                    <a:pt x="17330" y="5870"/>
                                  </a:lnTo>
                                  <a:lnTo>
                                    <a:pt x="17581" y="5635"/>
                                  </a:lnTo>
                                  <a:lnTo>
                                    <a:pt x="17581" y="1526"/>
                                  </a:lnTo>
                                  <a:lnTo>
                                    <a:pt x="17330" y="1291"/>
                                  </a:lnTo>
                                  <a:lnTo>
                                    <a:pt x="17330" y="1174"/>
                                  </a:lnTo>
                                  <a:lnTo>
                                    <a:pt x="17079" y="1057"/>
                                  </a:lnTo>
                                  <a:lnTo>
                                    <a:pt x="16828" y="939"/>
                                  </a:lnTo>
                                  <a:lnTo>
                                    <a:pt x="16577" y="822"/>
                                  </a:lnTo>
                                  <a:lnTo>
                                    <a:pt x="16326" y="704"/>
                                  </a:lnTo>
                                  <a:lnTo>
                                    <a:pt x="16074" y="704"/>
                                  </a:lnTo>
                                  <a:lnTo>
                                    <a:pt x="15572" y="587"/>
                                  </a:lnTo>
                                  <a:lnTo>
                                    <a:pt x="6028" y="587"/>
                                  </a:lnTo>
                                  <a:lnTo>
                                    <a:pt x="5526" y="704"/>
                                  </a:lnTo>
                                  <a:lnTo>
                                    <a:pt x="5274" y="704"/>
                                  </a:lnTo>
                                  <a:lnTo>
                                    <a:pt x="5023" y="822"/>
                                  </a:lnTo>
                                  <a:lnTo>
                                    <a:pt x="4772" y="939"/>
                                  </a:lnTo>
                                  <a:lnTo>
                                    <a:pt x="4521" y="1057"/>
                                  </a:lnTo>
                                  <a:lnTo>
                                    <a:pt x="4270" y="1174"/>
                                  </a:lnTo>
                                  <a:lnTo>
                                    <a:pt x="4270" y="1291"/>
                                  </a:lnTo>
                                  <a:lnTo>
                                    <a:pt x="4019" y="1526"/>
                                  </a:lnTo>
                                  <a:lnTo>
                                    <a:pt x="4019" y="5635"/>
                                  </a:lnTo>
                                  <a:lnTo>
                                    <a:pt x="4270" y="5870"/>
                                  </a:lnTo>
                                  <a:lnTo>
                                    <a:pt x="4270" y="5987"/>
                                  </a:lnTo>
                                  <a:lnTo>
                                    <a:pt x="4521" y="6222"/>
                                  </a:lnTo>
                                  <a:lnTo>
                                    <a:pt x="4772" y="6222"/>
                                  </a:lnTo>
                                  <a:lnTo>
                                    <a:pt x="5023" y="6339"/>
                                  </a:lnTo>
                                  <a:lnTo>
                                    <a:pt x="5274" y="6457"/>
                                  </a:lnTo>
                                  <a:lnTo>
                                    <a:pt x="5526" y="6574"/>
                                  </a:lnTo>
                                  <a:lnTo>
                                    <a:pt x="6028" y="6574"/>
                                  </a:lnTo>
                                  <a:close/>
                                </a:path>
                                <a:path w="21600" h="21600" extrusionOk="0">
                                  <a:moveTo>
                                    <a:pt x="6028" y="13617"/>
                                  </a:moveTo>
                                  <a:lnTo>
                                    <a:pt x="15572" y="13617"/>
                                  </a:lnTo>
                                  <a:lnTo>
                                    <a:pt x="16074" y="13617"/>
                                  </a:lnTo>
                                  <a:lnTo>
                                    <a:pt x="16326" y="13617"/>
                                  </a:lnTo>
                                  <a:lnTo>
                                    <a:pt x="16577" y="13500"/>
                                  </a:lnTo>
                                  <a:lnTo>
                                    <a:pt x="16828" y="13383"/>
                                  </a:lnTo>
                                  <a:lnTo>
                                    <a:pt x="17079" y="13265"/>
                                  </a:lnTo>
                                  <a:lnTo>
                                    <a:pt x="17330" y="13148"/>
                                  </a:lnTo>
                                  <a:lnTo>
                                    <a:pt x="17330" y="12913"/>
                                  </a:lnTo>
                                  <a:lnTo>
                                    <a:pt x="17581" y="12796"/>
                                  </a:lnTo>
                                  <a:lnTo>
                                    <a:pt x="17581" y="8687"/>
                                  </a:lnTo>
                                  <a:lnTo>
                                    <a:pt x="17330" y="8452"/>
                                  </a:lnTo>
                                  <a:lnTo>
                                    <a:pt x="17330" y="8335"/>
                                  </a:lnTo>
                                  <a:lnTo>
                                    <a:pt x="17079" y="8217"/>
                                  </a:lnTo>
                                  <a:lnTo>
                                    <a:pt x="16828" y="7983"/>
                                  </a:lnTo>
                                  <a:lnTo>
                                    <a:pt x="16577" y="7983"/>
                                  </a:lnTo>
                                  <a:lnTo>
                                    <a:pt x="16326" y="7865"/>
                                  </a:lnTo>
                                  <a:lnTo>
                                    <a:pt x="16074" y="7865"/>
                                  </a:lnTo>
                                  <a:lnTo>
                                    <a:pt x="15572" y="7748"/>
                                  </a:lnTo>
                                  <a:lnTo>
                                    <a:pt x="6028" y="7748"/>
                                  </a:lnTo>
                                  <a:lnTo>
                                    <a:pt x="5526" y="7865"/>
                                  </a:lnTo>
                                  <a:lnTo>
                                    <a:pt x="5274" y="7865"/>
                                  </a:lnTo>
                                  <a:lnTo>
                                    <a:pt x="5023" y="7983"/>
                                  </a:lnTo>
                                  <a:lnTo>
                                    <a:pt x="4772" y="7983"/>
                                  </a:lnTo>
                                  <a:lnTo>
                                    <a:pt x="4521" y="8217"/>
                                  </a:lnTo>
                                  <a:lnTo>
                                    <a:pt x="4270" y="8335"/>
                                  </a:lnTo>
                                  <a:lnTo>
                                    <a:pt x="4270" y="8452"/>
                                  </a:lnTo>
                                  <a:lnTo>
                                    <a:pt x="4019" y="8687"/>
                                  </a:lnTo>
                                  <a:lnTo>
                                    <a:pt x="4019" y="12796"/>
                                  </a:lnTo>
                                  <a:lnTo>
                                    <a:pt x="4270" y="12913"/>
                                  </a:lnTo>
                                  <a:lnTo>
                                    <a:pt x="4270" y="13148"/>
                                  </a:lnTo>
                                  <a:lnTo>
                                    <a:pt x="4521" y="13265"/>
                                  </a:lnTo>
                                  <a:lnTo>
                                    <a:pt x="4772" y="13383"/>
                                  </a:lnTo>
                                  <a:lnTo>
                                    <a:pt x="5023" y="13500"/>
                                  </a:lnTo>
                                  <a:lnTo>
                                    <a:pt x="5274" y="13617"/>
                                  </a:lnTo>
                                  <a:lnTo>
                                    <a:pt x="5526" y="13617"/>
                                  </a:lnTo>
                                  <a:lnTo>
                                    <a:pt x="6028" y="13617"/>
                                  </a:lnTo>
                                  <a:close/>
                                </a:path>
                                <a:path w="21600" h="21600" extrusionOk="0">
                                  <a:moveTo>
                                    <a:pt x="6028" y="20778"/>
                                  </a:moveTo>
                                  <a:lnTo>
                                    <a:pt x="15572" y="20778"/>
                                  </a:lnTo>
                                  <a:lnTo>
                                    <a:pt x="16074" y="20778"/>
                                  </a:lnTo>
                                  <a:lnTo>
                                    <a:pt x="16326" y="20661"/>
                                  </a:lnTo>
                                  <a:lnTo>
                                    <a:pt x="16577" y="20661"/>
                                  </a:lnTo>
                                  <a:lnTo>
                                    <a:pt x="16828" y="20543"/>
                                  </a:lnTo>
                                  <a:lnTo>
                                    <a:pt x="17079" y="20426"/>
                                  </a:lnTo>
                                  <a:lnTo>
                                    <a:pt x="17330" y="20309"/>
                                  </a:lnTo>
                                  <a:lnTo>
                                    <a:pt x="17330" y="20074"/>
                                  </a:lnTo>
                                  <a:lnTo>
                                    <a:pt x="17581" y="19957"/>
                                  </a:lnTo>
                                  <a:lnTo>
                                    <a:pt x="17581" y="15730"/>
                                  </a:lnTo>
                                  <a:lnTo>
                                    <a:pt x="17330" y="15613"/>
                                  </a:lnTo>
                                  <a:lnTo>
                                    <a:pt x="17330" y="15378"/>
                                  </a:lnTo>
                                  <a:lnTo>
                                    <a:pt x="17079" y="15378"/>
                                  </a:lnTo>
                                  <a:lnTo>
                                    <a:pt x="16828" y="15143"/>
                                  </a:lnTo>
                                  <a:lnTo>
                                    <a:pt x="16577" y="15026"/>
                                  </a:lnTo>
                                  <a:lnTo>
                                    <a:pt x="16326" y="15026"/>
                                  </a:lnTo>
                                  <a:lnTo>
                                    <a:pt x="16074" y="15026"/>
                                  </a:lnTo>
                                  <a:lnTo>
                                    <a:pt x="15572" y="14909"/>
                                  </a:lnTo>
                                  <a:lnTo>
                                    <a:pt x="6028" y="14909"/>
                                  </a:lnTo>
                                  <a:lnTo>
                                    <a:pt x="5526" y="15026"/>
                                  </a:lnTo>
                                  <a:lnTo>
                                    <a:pt x="5274" y="15026"/>
                                  </a:lnTo>
                                  <a:lnTo>
                                    <a:pt x="5023" y="15026"/>
                                  </a:lnTo>
                                  <a:lnTo>
                                    <a:pt x="4772" y="15143"/>
                                  </a:lnTo>
                                  <a:lnTo>
                                    <a:pt x="4521" y="15378"/>
                                  </a:lnTo>
                                  <a:lnTo>
                                    <a:pt x="4270" y="15378"/>
                                  </a:lnTo>
                                  <a:lnTo>
                                    <a:pt x="4270" y="15613"/>
                                  </a:lnTo>
                                  <a:lnTo>
                                    <a:pt x="4019" y="15730"/>
                                  </a:lnTo>
                                  <a:lnTo>
                                    <a:pt x="4019" y="19957"/>
                                  </a:lnTo>
                                  <a:lnTo>
                                    <a:pt x="4270" y="20074"/>
                                  </a:lnTo>
                                  <a:lnTo>
                                    <a:pt x="4270" y="20309"/>
                                  </a:lnTo>
                                  <a:lnTo>
                                    <a:pt x="4521" y="20426"/>
                                  </a:lnTo>
                                  <a:lnTo>
                                    <a:pt x="4772" y="20543"/>
                                  </a:lnTo>
                                  <a:lnTo>
                                    <a:pt x="5023" y="20661"/>
                                  </a:lnTo>
                                  <a:lnTo>
                                    <a:pt x="5274" y="20661"/>
                                  </a:lnTo>
                                  <a:lnTo>
                                    <a:pt x="5526" y="20778"/>
                                  </a:lnTo>
                                  <a:lnTo>
                                    <a:pt x="6028" y="20778"/>
                                  </a:lnTo>
                                  <a:close/>
                                </a:path>
                                <a:path w="21600" h="21600" extrusionOk="0">
                                  <a:moveTo>
                                    <a:pt x="753" y="1291"/>
                                  </a:moveTo>
                                  <a:lnTo>
                                    <a:pt x="2260" y="1291"/>
                                  </a:lnTo>
                                  <a:lnTo>
                                    <a:pt x="2260" y="235"/>
                                  </a:lnTo>
                                  <a:lnTo>
                                    <a:pt x="753" y="235"/>
                                  </a:lnTo>
                                  <a:lnTo>
                                    <a:pt x="753" y="1291"/>
                                  </a:lnTo>
                                  <a:close/>
                                </a:path>
                                <a:path w="21600" h="21600" extrusionOk="0">
                                  <a:moveTo>
                                    <a:pt x="753" y="2700"/>
                                  </a:moveTo>
                                  <a:lnTo>
                                    <a:pt x="2260" y="2700"/>
                                  </a:lnTo>
                                  <a:lnTo>
                                    <a:pt x="2260" y="1643"/>
                                  </a:lnTo>
                                  <a:lnTo>
                                    <a:pt x="753" y="1643"/>
                                  </a:lnTo>
                                  <a:lnTo>
                                    <a:pt x="753" y="2700"/>
                                  </a:lnTo>
                                  <a:close/>
                                </a:path>
                                <a:path w="21600" h="21600" extrusionOk="0">
                                  <a:moveTo>
                                    <a:pt x="753" y="4109"/>
                                  </a:moveTo>
                                  <a:lnTo>
                                    <a:pt x="2260" y="4109"/>
                                  </a:lnTo>
                                  <a:lnTo>
                                    <a:pt x="2260" y="3052"/>
                                  </a:lnTo>
                                  <a:lnTo>
                                    <a:pt x="753" y="3052"/>
                                  </a:lnTo>
                                  <a:lnTo>
                                    <a:pt x="753" y="4109"/>
                                  </a:lnTo>
                                  <a:close/>
                                </a:path>
                                <a:path w="21600" h="21600" extrusionOk="0">
                                  <a:moveTo>
                                    <a:pt x="753" y="5517"/>
                                  </a:moveTo>
                                  <a:lnTo>
                                    <a:pt x="2260" y="5517"/>
                                  </a:lnTo>
                                  <a:lnTo>
                                    <a:pt x="2260" y="4461"/>
                                  </a:lnTo>
                                  <a:lnTo>
                                    <a:pt x="753" y="4461"/>
                                  </a:lnTo>
                                  <a:lnTo>
                                    <a:pt x="753" y="5517"/>
                                  </a:lnTo>
                                  <a:close/>
                                </a:path>
                                <a:path w="21600" h="21600" extrusionOk="0">
                                  <a:moveTo>
                                    <a:pt x="753" y="6926"/>
                                  </a:moveTo>
                                  <a:lnTo>
                                    <a:pt x="2260" y="6926"/>
                                  </a:lnTo>
                                  <a:lnTo>
                                    <a:pt x="2260" y="5870"/>
                                  </a:lnTo>
                                  <a:lnTo>
                                    <a:pt x="753" y="5870"/>
                                  </a:lnTo>
                                  <a:lnTo>
                                    <a:pt x="753" y="6926"/>
                                  </a:lnTo>
                                  <a:close/>
                                </a:path>
                                <a:path w="21600" h="21600" extrusionOk="0">
                                  <a:moveTo>
                                    <a:pt x="753" y="8335"/>
                                  </a:moveTo>
                                  <a:lnTo>
                                    <a:pt x="2260" y="8335"/>
                                  </a:lnTo>
                                  <a:lnTo>
                                    <a:pt x="2260" y="7278"/>
                                  </a:lnTo>
                                  <a:lnTo>
                                    <a:pt x="753" y="7278"/>
                                  </a:lnTo>
                                  <a:lnTo>
                                    <a:pt x="753" y="8335"/>
                                  </a:lnTo>
                                  <a:close/>
                                </a:path>
                                <a:path w="21600" h="21600" extrusionOk="0">
                                  <a:moveTo>
                                    <a:pt x="753" y="9743"/>
                                  </a:moveTo>
                                  <a:lnTo>
                                    <a:pt x="2260" y="9743"/>
                                  </a:lnTo>
                                  <a:lnTo>
                                    <a:pt x="2260" y="8687"/>
                                  </a:lnTo>
                                  <a:lnTo>
                                    <a:pt x="753" y="8687"/>
                                  </a:lnTo>
                                  <a:lnTo>
                                    <a:pt x="753" y="9743"/>
                                  </a:lnTo>
                                  <a:close/>
                                </a:path>
                                <a:path w="21600" h="21600" extrusionOk="0">
                                  <a:moveTo>
                                    <a:pt x="753" y="11152"/>
                                  </a:moveTo>
                                  <a:lnTo>
                                    <a:pt x="2260" y="11152"/>
                                  </a:lnTo>
                                  <a:lnTo>
                                    <a:pt x="2260" y="10096"/>
                                  </a:lnTo>
                                  <a:lnTo>
                                    <a:pt x="753" y="10096"/>
                                  </a:lnTo>
                                  <a:lnTo>
                                    <a:pt x="753" y="11152"/>
                                  </a:lnTo>
                                  <a:close/>
                                </a:path>
                                <a:path w="21600" h="21600" extrusionOk="0">
                                  <a:moveTo>
                                    <a:pt x="753" y="12561"/>
                                  </a:moveTo>
                                  <a:lnTo>
                                    <a:pt x="2260" y="12561"/>
                                  </a:lnTo>
                                  <a:lnTo>
                                    <a:pt x="2260" y="11504"/>
                                  </a:lnTo>
                                  <a:lnTo>
                                    <a:pt x="753" y="11504"/>
                                  </a:lnTo>
                                  <a:lnTo>
                                    <a:pt x="753" y="12561"/>
                                  </a:lnTo>
                                  <a:close/>
                                </a:path>
                                <a:path w="21600" h="21600" extrusionOk="0">
                                  <a:moveTo>
                                    <a:pt x="753" y="13970"/>
                                  </a:moveTo>
                                  <a:lnTo>
                                    <a:pt x="2260" y="13970"/>
                                  </a:lnTo>
                                  <a:lnTo>
                                    <a:pt x="2260" y="12913"/>
                                  </a:lnTo>
                                  <a:lnTo>
                                    <a:pt x="753" y="12913"/>
                                  </a:lnTo>
                                  <a:lnTo>
                                    <a:pt x="753" y="13970"/>
                                  </a:lnTo>
                                  <a:close/>
                                </a:path>
                                <a:path w="21600" h="21600" extrusionOk="0">
                                  <a:moveTo>
                                    <a:pt x="753" y="15378"/>
                                  </a:moveTo>
                                  <a:lnTo>
                                    <a:pt x="2260" y="15378"/>
                                  </a:lnTo>
                                  <a:lnTo>
                                    <a:pt x="2260" y="14322"/>
                                  </a:lnTo>
                                  <a:lnTo>
                                    <a:pt x="753" y="14322"/>
                                  </a:lnTo>
                                  <a:lnTo>
                                    <a:pt x="753" y="15378"/>
                                  </a:lnTo>
                                  <a:close/>
                                </a:path>
                                <a:path w="21600" h="21600" extrusionOk="0">
                                  <a:moveTo>
                                    <a:pt x="753" y="16787"/>
                                  </a:moveTo>
                                  <a:lnTo>
                                    <a:pt x="2260" y="16787"/>
                                  </a:lnTo>
                                  <a:lnTo>
                                    <a:pt x="2260" y="15730"/>
                                  </a:lnTo>
                                  <a:lnTo>
                                    <a:pt x="753" y="15730"/>
                                  </a:lnTo>
                                  <a:lnTo>
                                    <a:pt x="753" y="16787"/>
                                  </a:lnTo>
                                  <a:close/>
                                </a:path>
                                <a:path w="21600" h="21600" extrusionOk="0">
                                  <a:moveTo>
                                    <a:pt x="753" y="18196"/>
                                  </a:moveTo>
                                  <a:lnTo>
                                    <a:pt x="2260" y="18196"/>
                                  </a:lnTo>
                                  <a:lnTo>
                                    <a:pt x="2260" y="17139"/>
                                  </a:lnTo>
                                  <a:lnTo>
                                    <a:pt x="753" y="17139"/>
                                  </a:lnTo>
                                  <a:lnTo>
                                    <a:pt x="753" y="18196"/>
                                  </a:lnTo>
                                  <a:close/>
                                </a:path>
                                <a:path w="21600" h="21600" extrusionOk="0">
                                  <a:moveTo>
                                    <a:pt x="753" y="19604"/>
                                  </a:moveTo>
                                  <a:lnTo>
                                    <a:pt x="2260" y="19604"/>
                                  </a:lnTo>
                                  <a:lnTo>
                                    <a:pt x="2260" y="18548"/>
                                  </a:lnTo>
                                  <a:lnTo>
                                    <a:pt x="753" y="18548"/>
                                  </a:lnTo>
                                  <a:lnTo>
                                    <a:pt x="753" y="19604"/>
                                  </a:lnTo>
                                  <a:close/>
                                </a:path>
                                <a:path w="21600" h="21600" extrusionOk="0">
                                  <a:moveTo>
                                    <a:pt x="753" y="21013"/>
                                  </a:moveTo>
                                  <a:lnTo>
                                    <a:pt x="2260" y="21013"/>
                                  </a:lnTo>
                                  <a:lnTo>
                                    <a:pt x="2260" y="19957"/>
                                  </a:lnTo>
                                  <a:lnTo>
                                    <a:pt x="753" y="19957"/>
                                  </a:lnTo>
                                  <a:lnTo>
                                    <a:pt x="753" y="21013"/>
                                  </a:lnTo>
                                  <a:close/>
                                </a:path>
                                <a:path w="21600" h="21600" extrusionOk="0">
                                  <a:moveTo>
                                    <a:pt x="19340" y="1409"/>
                                  </a:moveTo>
                                  <a:lnTo>
                                    <a:pt x="20595" y="1409"/>
                                  </a:lnTo>
                                  <a:lnTo>
                                    <a:pt x="20595" y="352"/>
                                  </a:lnTo>
                                  <a:lnTo>
                                    <a:pt x="19340" y="352"/>
                                  </a:lnTo>
                                  <a:lnTo>
                                    <a:pt x="19340" y="1409"/>
                                  </a:lnTo>
                                  <a:close/>
                                </a:path>
                                <a:path w="21600" h="21600" extrusionOk="0">
                                  <a:moveTo>
                                    <a:pt x="19340" y="2700"/>
                                  </a:moveTo>
                                  <a:lnTo>
                                    <a:pt x="20595" y="2700"/>
                                  </a:lnTo>
                                  <a:lnTo>
                                    <a:pt x="20595" y="1643"/>
                                  </a:lnTo>
                                  <a:lnTo>
                                    <a:pt x="19340" y="1643"/>
                                  </a:lnTo>
                                  <a:lnTo>
                                    <a:pt x="19340" y="2700"/>
                                  </a:lnTo>
                                  <a:close/>
                                </a:path>
                                <a:path w="21600" h="21600" extrusionOk="0">
                                  <a:moveTo>
                                    <a:pt x="19340" y="4109"/>
                                  </a:moveTo>
                                  <a:lnTo>
                                    <a:pt x="20595" y="4109"/>
                                  </a:lnTo>
                                  <a:lnTo>
                                    <a:pt x="20595" y="3052"/>
                                  </a:lnTo>
                                  <a:lnTo>
                                    <a:pt x="19340" y="3052"/>
                                  </a:lnTo>
                                  <a:lnTo>
                                    <a:pt x="19340" y="4109"/>
                                  </a:lnTo>
                                  <a:close/>
                                </a:path>
                                <a:path w="21600" h="21600" extrusionOk="0">
                                  <a:moveTo>
                                    <a:pt x="19340" y="5517"/>
                                  </a:moveTo>
                                  <a:lnTo>
                                    <a:pt x="20595" y="5517"/>
                                  </a:lnTo>
                                  <a:lnTo>
                                    <a:pt x="20595" y="4461"/>
                                  </a:lnTo>
                                  <a:lnTo>
                                    <a:pt x="19340" y="4461"/>
                                  </a:lnTo>
                                  <a:lnTo>
                                    <a:pt x="19340" y="5517"/>
                                  </a:lnTo>
                                  <a:close/>
                                </a:path>
                                <a:path w="21600" h="21600" extrusionOk="0">
                                  <a:moveTo>
                                    <a:pt x="19340" y="6926"/>
                                  </a:moveTo>
                                  <a:lnTo>
                                    <a:pt x="20595" y="6926"/>
                                  </a:lnTo>
                                  <a:lnTo>
                                    <a:pt x="20595" y="5870"/>
                                  </a:lnTo>
                                  <a:lnTo>
                                    <a:pt x="19340" y="5870"/>
                                  </a:lnTo>
                                  <a:lnTo>
                                    <a:pt x="19340" y="6926"/>
                                  </a:lnTo>
                                  <a:close/>
                                </a:path>
                                <a:path w="21600" h="21600" extrusionOk="0">
                                  <a:moveTo>
                                    <a:pt x="19340" y="8335"/>
                                  </a:moveTo>
                                  <a:lnTo>
                                    <a:pt x="20595" y="8335"/>
                                  </a:lnTo>
                                  <a:lnTo>
                                    <a:pt x="20595" y="7278"/>
                                  </a:lnTo>
                                  <a:lnTo>
                                    <a:pt x="19340" y="7278"/>
                                  </a:lnTo>
                                  <a:lnTo>
                                    <a:pt x="19340" y="8335"/>
                                  </a:lnTo>
                                  <a:close/>
                                </a:path>
                                <a:path w="21600" h="21600" extrusionOk="0">
                                  <a:moveTo>
                                    <a:pt x="19340" y="9743"/>
                                  </a:moveTo>
                                  <a:lnTo>
                                    <a:pt x="20595" y="9743"/>
                                  </a:lnTo>
                                  <a:lnTo>
                                    <a:pt x="20595" y="8687"/>
                                  </a:lnTo>
                                  <a:lnTo>
                                    <a:pt x="19340" y="8687"/>
                                  </a:lnTo>
                                  <a:lnTo>
                                    <a:pt x="19340" y="9743"/>
                                  </a:lnTo>
                                  <a:close/>
                                </a:path>
                                <a:path w="21600" h="21600" extrusionOk="0">
                                  <a:moveTo>
                                    <a:pt x="19340" y="11152"/>
                                  </a:moveTo>
                                  <a:lnTo>
                                    <a:pt x="20595" y="11152"/>
                                  </a:lnTo>
                                  <a:lnTo>
                                    <a:pt x="20595" y="10096"/>
                                  </a:lnTo>
                                  <a:lnTo>
                                    <a:pt x="19340" y="10096"/>
                                  </a:lnTo>
                                  <a:lnTo>
                                    <a:pt x="19340" y="11152"/>
                                  </a:lnTo>
                                  <a:close/>
                                </a:path>
                                <a:path w="21600" h="21600" extrusionOk="0">
                                  <a:moveTo>
                                    <a:pt x="19340" y="12561"/>
                                  </a:moveTo>
                                  <a:lnTo>
                                    <a:pt x="20595" y="12561"/>
                                  </a:lnTo>
                                  <a:lnTo>
                                    <a:pt x="20595" y="11504"/>
                                  </a:lnTo>
                                  <a:lnTo>
                                    <a:pt x="19340" y="11504"/>
                                  </a:lnTo>
                                  <a:lnTo>
                                    <a:pt x="19340" y="12561"/>
                                  </a:lnTo>
                                  <a:close/>
                                </a:path>
                                <a:path w="21600" h="21600" extrusionOk="0">
                                  <a:moveTo>
                                    <a:pt x="19340" y="13970"/>
                                  </a:moveTo>
                                  <a:lnTo>
                                    <a:pt x="20595" y="13970"/>
                                  </a:lnTo>
                                  <a:lnTo>
                                    <a:pt x="20595" y="12913"/>
                                  </a:lnTo>
                                  <a:lnTo>
                                    <a:pt x="19340" y="12913"/>
                                  </a:lnTo>
                                  <a:lnTo>
                                    <a:pt x="19340" y="13970"/>
                                  </a:lnTo>
                                  <a:close/>
                                </a:path>
                                <a:path w="21600" h="21600" extrusionOk="0">
                                  <a:moveTo>
                                    <a:pt x="19340" y="15378"/>
                                  </a:moveTo>
                                  <a:lnTo>
                                    <a:pt x="20595" y="15378"/>
                                  </a:lnTo>
                                  <a:lnTo>
                                    <a:pt x="20595" y="14322"/>
                                  </a:lnTo>
                                  <a:lnTo>
                                    <a:pt x="19340" y="14322"/>
                                  </a:lnTo>
                                  <a:lnTo>
                                    <a:pt x="19340" y="15378"/>
                                  </a:lnTo>
                                  <a:close/>
                                </a:path>
                                <a:path w="21600" h="21600" extrusionOk="0">
                                  <a:moveTo>
                                    <a:pt x="19340" y="16787"/>
                                  </a:moveTo>
                                  <a:lnTo>
                                    <a:pt x="20595" y="16787"/>
                                  </a:lnTo>
                                  <a:lnTo>
                                    <a:pt x="20595" y="15730"/>
                                  </a:lnTo>
                                  <a:lnTo>
                                    <a:pt x="19340" y="15730"/>
                                  </a:lnTo>
                                  <a:lnTo>
                                    <a:pt x="19340" y="16787"/>
                                  </a:lnTo>
                                  <a:close/>
                                </a:path>
                                <a:path w="21600" h="21600" extrusionOk="0">
                                  <a:moveTo>
                                    <a:pt x="19340" y="18196"/>
                                  </a:moveTo>
                                  <a:lnTo>
                                    <a:pt x="20595" y="18196"/>
                                  </a:lnTo>
                                  <a:lnTo>
                                    <a:pt x="20595" y="17139"/>
                                  </a:lnTo>
                                  <a:lnTo>
                                    <a:pt x="19340" y="17139"/>
                                  </a:lnTo>
                                  <a:lnTo>
                                    <a:pt x="19340" y="18196"/>
                                  </a:lnTo>
                                  <a:close/>
                                </a:path>
                                <a:path w="21600" h="21600" extrusionOk="0">
                                  <a:moveTo>
                                    <a:pt x="19340" y="19604"/>
                                  </a:moveTo>
                                  <a:lnTo>
                                    <a:pt x="20595" y="19604"/>
                                  </a:lnTo>
                                  <a:lnTo>
                                    <a:pt x="20595" y="18548"/>
                                  </a:lnTo>
                                  <a:lnTo>
                                    <a:pt x="19340" y="18548"/>
                                  </a:lnTo>
                                  <a:lnTo>
                                    <a:pt x="19340" y="19604"/>
                                  </a:lnTo>
                                  <a:close/>
                                </a:path>
                                <a:path w="21600" h="21600" extrusionOk="0">
                                  <a:moveTo>
                                    <a:pt x="19340" y="21013"/>
                                  </a:moveTo>
                                  <a:lnTo>
                                    <a:pt x="20595" y="21013"/>
                                  </a:lnTo>
                                  <a:lnTo>
                                    <a:pt x="20595" y="19957"/>
                                  </a:lnTo>
                                  <a:lnTo>
                                    <a:pt x="19340" y="19957"/>
                                  </a:lnTo>
                                  <a:lnTo>
                                    <a:pt x="19340" y="21013"/>
                                  </a:lnTo>
                                  <a:close/>
                                </a:path>
                              </a:pathLst>
                            </a:custGeom>
                            <a:solidFill>
                              <a:srgbClr val="CCCCFF"/>
                            </a:solidFill>
                            <a:ln w="9525" cap="flat" cmpd="sng">
                              <a:solidFill>
                                <a:srgbClr val="000000"/>
                              </a:solidFill>
                              <a:prstDash val="solid"/>
                              <a:miter lim="800000"/>
                              <a:headEnd type="none" w="sm" len="sm"/>
                              <a:tailEnd type="none" w="sm" len="sm"/>
                            </a:ln>
                          </wps:spPr>
                          <wps:bodyPr spcFirstLastPara="1" wrap="square" lIns="91425" tIns="91425" rIns="91425" bIns="91425" anchor="ctr" anchorCtr="0">
                            <a:noAutofit/>
                          </wps:bodyPr>
                        </wps:wsp>
                        <wps:wsp>
                          <wps:cNvPr id="4" name="Freeform: Shape 4"/>
                          <wps:cNvSpPr/>
                          <wps:spPr>
                            <a:xfrm>
                              <a:off x="2724" y="1584"/>
                              <a:ext cx="1008" cy="768"/>
                            </a:xfrm>
                            <a:custGeom>
                              <a:avLst/>
                              <a:gdLst/>
                              <a:ahLst/>
                              <a:cxnLst/>
                              <a:rect l="l" t="t" r="r" b="b"/>
                              <a:pathLst>
                                <a:path w="21600" h="21600" extrusionOk="0">
                                  <a:moveTo>
                                    <a:pt x="0" y="7273"/>
                                  </a:moveTo>
                                  <a:lnTo>
                                    <a:pt x="5824" y="7273"/>
                                  </a:lnTo>
                                  <a:lnTo>
                                    <a:pt x="11164" y="0"/>
                                  </a:lnTo>
                                  <a:lnTo>
                                    <a:pt x="11164" y="21159"/>
                                  </a:lnTo>
                                  <a:lnTo>
                                    <a:pt x="5824" y="13885"/>
                                  </a:lnTo>
                                  <a:lnTo>
                                    <a:pt x="0" y="13885"/>
                                  </a:lnTo>
                                  <a:lnTo>
                                    <a:pt x="0" y="7273"/>
                                  </a:lnTo>
                                  <a:close/>
                                </a:path>
                                <a:path w="21600" h="21600" extrusionOk="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extrusionOk="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extrusionOk="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CCCCFF"/>
                            </a:solidFill>
                            <a:ln w="9525" cap="flat" cmpd="sng">
                              <a:solidFill>
                                <a:srgbClr val="000000"/>
                              </a:solidFill>
                              <a:prstDash val="solid"/>
                              <a:miter lim="800000"/>
                              <a:headEnd type="none" w="sm" len="sm"/>
                              <a:tailEnd type="none" w="sm" len="sm"/>
                            </a:ln>
                            <a:effectLst>
                              <a:outerShdw dist="107763" dir="2700000" algn="ctr" rotWithShape="0">
                                <a:srgbClr val="808080"/>
                              </a:outerShdw>
                            </a:effectLst>
                          </wps:spPr>
                          <wps:bodyPr spcFirstLastPara="1" wrap="square" lIns="91425" tIns="91425" rIns="91425" bIns="91425" anchor="ctr" anchorCtr="0">
                            <a:noAutofit/>
                          </wps:bodyPr>
                        </wps:wsp>
                        <wps:wsp>
                          <wps:cNvPr id="5" name="Freeform: Shape 5"/>
                          <wps:cNvSpPr/>
                          <wps:spPr>
                            <a:xfrm>
                              <a:off x="3108" y="2040"/>
                              <a:ext cx="936" cy="696"/>
                            </a:xfrm>
                            <a:custGeom>
                              <a:avLst/>
                              <a:gdLst/>
                              <a:ahLst/>
                              <a:cxnLst/>
                              <a:rect l="l" t="t" r="r" b="b"/>
                              <a:pathLst>
                                <a:path w="21600" h="21600" extrusionOk="0">
                                  <a:moveTo>
                                    <a:pt x="0" y="21600"/>
                                  </a:moveTo>
                                  <a:lnTo>
                                    <a:pt x="0" y="3085"/>
                                  </a:lnTo>
                                  <a:lnTo>
                                    <a:pt x="1542" y="3085"/>
                                  </a:lnTo>
                                  <a:lnTo>
                                    <a:pt x="1542" y="1028"/>
                                  </a:lnTo>
                                  <a:lnTo>
                                    <a:pt x="3857" y="1028"/>
                                  </a:lnTo>
                                  <a:lnTo>
                                    <a:pt x="3857" y="3085"/>
                                  </a:lnTo>
                                  <a:lnTo>
                                    <a:pt x="5400" y="3085"/>
                                  </a:lnTo>
                                  <a:lnTo>
                                    <a:pt x="6942" y="0"/>
                                  </a:lnTo>
                                  <a:lnTo>
                                    <a:pt x="14657" y="0"/>
                                  </a:lnTo>
                                  <a:lnTo>
                                    <a:pt x="16200" y="3085"/>
                                  </a:lnTo>
                                  <a:lnTo>
                                    <a:pt x="21600" y="3085"/>
                                  </a:lnTo>
                                  <a:lnTo>
                                    <a:pt x="21600" y="21600"/>
                                  </a:lnTo>
                                  <a:lnTo>
                                    <a:pt x="0" y="21600"/>
                                  </a:lnTo>
                                  <a:close/>
                                </a:path>
                                <a:path w="21600" h="21600" extrusionOk="0">
                                  <a:moveTo>
                                    <a:pt x="0" y="3085"/>
                                  </a:moveTo>
                                  <a:lnTo>
                                    <a:pt x="21600" y="3085"/>
                                  </a:lnTo>
                                  <a:lnTo>
                                    <a:pt x="21600" y="21600"/>
                                  </a:lnTo>
                                  <a:lnTo>
                                    <a:pt x="0" y="21600"/>
                                  </a:lnTo>
                                  <a:lnTo>
                                    <a:pt x="0" y="3085"/>
                                  </a:lnTo>
                                  <a:close/>
                                </a:path>
                                <a:path w="21600" h="21600" extrusionOk="0">
                                  <a:moveTo>
                                    <a:pt x="10800" y="4800"/>
                                  </a:moveTo>
                                  <a:lnTo>
                                    <a:pt x="11925" y="4971"/>
                                  </a:lnTo>
                                  <a:lnTo>
                                    <a:pt x="13017" y="5442"/>
                                  </a:lnTo>
                                  <a:lnTo>
                                    <a:pt x="14046" y="6128"/>
                                  </a:lnTo>
                                  <a:lnTo>
                                    <a:pt x="14914" y="7071"/>
                                  </a:lnTo>
                                  <a:lnTo>
                                    <a:pt x="15621" y="8271"/>
                                  </a:lnTo>
                                  <a:lnTo>
                                    <a:pt x="16167" y="9514"/>
                                  </a:lnTo>
                                  <a:lnTo>
                                    <a:pt x="16425" y="11014"/>
                                  </a:lnTo>
                                  <a:lnTo>
                                    <a:pt x="16585" y="12471"/>
                                  </a:lnTo>
                                  <a:lnTo>
                                    <a:pt x="16489" y="14014"/>
                                  </a:lnTo>
                                  <a:lnTo>
                                    <a:pt x="16135" y="15471"/>
                                  </a:lnTo>
                                  <a:lnTo>
                                    <a:pt x="15621" y="16800"/>
                                  </a:lnTo>
                                  <a:lnTo>
                                    <a:pt x="14914" y="18000"/>
                                  </a:lnTo>
                                  <a:lnTo>
                                    <a:pt x="14046" y="18942"/>
                                  </a:lnTo>
                                  <a:lnTo>
                                    <a:pt x="13050" y="19671"/>
                                  </a:lnTo>
                                  <a:lnTo>
                                    <a:pt x="11925" y="20057"/>
                                  </a:lnTo>
                                  <a:lnTo>
                                    <a:pt x="10832" y="20185"/>
                                  </a:lnTo>
                                  <a:lnTo>
                                    <a:pt x="9675" y="20142"/>
                                  </a:lnTo>
                                  <a:lnTo>
                                    <a:pt x="8582" y="19628"/>
                                  </a:lnTo>
                                  <a:lnTo>
                                    <a:pt x="7553" y="18942"/>
                                  </a:lnTo>
                                  <a:lnTo>
                                    <a:pt x="6717" y="17957"/>
                                  </a:lnTo>
                                  <a:lnTo>
                                    <a:pt x="5946" y="16842"/>
                                  </a:lnTo>
                                  <a:lnTo>
                                    <a:pt x="5464" y="15514"/>
                                  </a:lnTo>
                                  <a:lnTo>
                                    <a:pt x="5078" y="14014"/>
                                  </a:lnTo>
                                  <a:lnTo>
                                    <a:pt x="5014" y="12514"/>
                                  </a:lnTo>
                                  <a:lnTo>
                                    <a:pt x="5110" y="11014"/>
                                  </a:lnTo>
                                  <a:lnTo>
                                    <a:pt x="5528" y="9557"/>
                                  </a:lnTo>
                                  <a:lnTo>
                                    <a:pt x="6010" y="8228"/>
                                  </a:lnTo>
                                  <a:lnTo>
                                    <a:pt x="6750" y="7114"/>
                                  </a:lnTo>
                                  <a:lnTo>
                                    <a:pt x="7650" y="6085"/>
                                  </a:lnTo>
                                  <a:lnTo>
                                    <a:pt x="8614" y="5400"/>
                                  </a:lnTo>
                                  <a:lnTo>
                                    <a:pt x="9707" y="4971"/>
                                  </a:lnTo>
                                  <a:lnTo>
                                    <a:pt x="10800" y="4800"/>
                                  </a:lnTo>
                                  <a:close/>
                                </a:path>
                                <a:path w="21600" h="21600" extrusionOk="0">
                                  <a:moveTo>
                                    <a:pt x="8003" y="8057"/>
                                  </a:moveTo>
                                  <a:lnTo>
                                    <a:pt x="8807" y="7371"/>
                                  </a:lnTo>
                                  <a:lnTo>
                                    <a:pt x="9546" y="6985"/>
                                  </a:lnTo>
                                  <a:lnTo>
                                    <a:pt x="10446" y="6771"/>
                                  </a:lnTo>
                                  <a:lnTo>
                                    <a:pt x="11217" y="6771"/>
                                  </a:lnTo>
                                  <a:lnTo>
                                    <a:pt x="12053" y="7028"/>
                                  </a:lnTo>
                                  <a:lnTo>
                                    <a:pt x="12889" y="7457"/>
                                  </a:lnTo>
                                  <a:lnTo>
                                    <a:pt x="13628" y="8100"/>
                                  </a:lnTo>
                                  <a:lnTo>
                                    <a:pt x="14175" y="8871"/>
                                  </a:lnTo>
                                  <a:lnTo>
                                    <a:pt x="14625" y="9814"/>
                                  </a:lnTo>
                                  <a:lnTo>
                                    <a:pt x="14978" y="10885"/>
                                  </a:lnTo>
                                  <a:lnTo>
                                    <a:pt x="15171" y="12042"/>
                                  </a:lnTo>
                                  <a:lnTo>
                                    <a:pt x="15107" y="13114"/>
                                  </a:lnTo>
                                  <a:lnTo>
                                    <a:pt x="15042" y="14228"/>
                                  </a:lnTo>
                                  <a:lnTo>
                                    <a:pt x="14689" y="15257"/>
                                  </a:lnTo>
                                  <a:lnTo>
                                    <a:pt x="14207" y="16285"/>
                                  </a:lnTo>
                                  <a:lnTo>
                                    <a:pt x="13596" y="17057"/>
                                  </a:lnTo>
                                  <a:lnTo>
                                    <a:pt x="12889" y="17657"/>
                                  </a:lnTo>
                                  <a:lnTo>
                                    <a:pt x="12053" y="18085"/>
                                  </a:lnTo>
                                  <a:lnTo>
                                    <a:pt x="11185" y="18257"/>
                                  </a:lnTo>
                                  <a:lnTo>
                                    <a:pt x="10414" y="18214"/>
                                  </a:lnTo>
                                  <a:lnTo>
                                    <a:pt x="9546" y="18042"/>
                                  </a:lnTo>
                                  <a:lnTo>
                                    <a:pt x="8742" y="17614"/>
                                  </a:lnTo>
                                  <a:lnTo>
                                    <a:pt x="8003" y="17014"/>
                                  </a:lnTo>
                                  <a:lnTo>
                                    <a:pt x="7457" y="16242"/>
                                  </a:lnTo>
                                  <a:lnTo>
                                    <a:pt x="6975" y="15257"/>
                                  </a:lnTo>
                                  <a:lnTo>
                                    <a:pt x="6653" y="14142"/>
                                  </a:lnTo>
                                  <a:lnTo>
                                    <a:pt x="6492" y="13114"/>
                                  </a:lnTo>
                                  <a:lnTo>
                                    <a:pt x="6525" y="11914"/>
                                  </a:lnTo>
                                  <a:lnTo>
                                    <a:pt x="6621" y="10842"/>
                                  </a:lnTo>
                                  <a:lnTo>
                                    <a:pt x="6942" y="9771"/>
                                  </a:lnTo>
                                  <a:lnTo>
                                    <a:pt x="7457" y="8785"/>
                                  </a:lnTo>
                                  <a:lnTo>
                                    <a:pt x="8003" y="8057"/>
                                  </a:lnTo>
                                  <a:close/>
                                </a:path>
                              </a:pathLst>
                            </a:custGeom>
                            <a:solidFill>
                              <a:srgbClr val="CCCCFF"/>
                            </a:solidFill>
                            <a:ln w="9525" cap="flat" cmpd="sng">
                              <a:solidFill>
                                <a:srgbClr val="000000"/>
                              </a:solidFill>
                              <a:prstDash val="solid"/>
                              <a:miter lim="800000"/>
                              <a:headEnd type="none" w="sm" len="sm"/>
                              <a:tailEnd type="none" w="sm" len="sm"/>
                            </a:ln>
                            <a:effectLst>
                              <a:outerShdw dist="107763" dir="2700000" algn="ctr" rotWithShape="0">
                                <a:srgbClr val="808080"/>
                              </a:outerShdw>
                            </a:effectLst>
                          </wps:spPr>
                          <wps:bodyPr spcFirstLastPara="1" wrap="square" lIns="91425" tIns="91425" rIns="91425" bIns="91425" anchor="ctr" anchorCtr="0">
                            <a:noAutofit/>
                          </wps:bodyPr>
                        </wps:wsp>
                        <wps:wsp>
                          <wps:cNvPr id="6" name="Freeform: Shape 6"/>
                          <wps:cNvSpPr/>
                          <wps:spPr>
                            <a:xfrm>
                              <a:off x="3216" y="2448"/>
                              <a:ext cx="768" cy="672"/>
                            </a:xfrm>
                            <a:custGeom>
                              <a:avLst/>
                              <a:gdLst/>
                              <a:ahLst/>
                              <a:cxnLst/>
                              <a:rect l="l" t="t" r="r" b="b"/>
                              <a:pathLst>
                                <a:path w="21600" h="21600" extrusionOk="0">
                                  <a:moveTo>
                                    <a:pt x="7352" y="46"/>
                                  </a:moveTo>
                                  <a:lnTo>
                                    <a:pt x="7373" y="9900"/>
                                  </a:lnTo>
                                  <a:lnTo>
                                    <a:pt x="7352" y="16107"/>
                                  </a:lnTo>
                                  <a:lnTo>
                                    <a:pt x="7103" y="15969"/>
                                  </a:lnTo>
                                  <a:lnTo>
                                    <a:pt x="6729" y="15692"/>
                                  </a:lnTo>
                                  <a:lnTo>
                                    <a:pt x="6355" y="15553"/>
                                  </a:lnTo>
                                  <a:lnTo>
                                    <a:pt x="5981" y="15415"/>
                                  </a:lnTo>
                                  <a:lnTo>
                                    <a:pt x="5607" y="15276"/>
                                  </a:lnTo>
                                  <a:lnTo>
                                    <a:pt x="5109" y="15138"/>
                                  </a:lnTo>
                                  <a:lnTo>
                                    <a:pt x="4735" y="15138"/>
                                  </a:lnTo>
                                  <a:lnTo>
                                    <a:pt x="4236" y="15138"/>
                                  </a:lnTo>
                                  <a:lnTo>
                                    <a:pt x="3364" y="15138"/>
                                  </a:lnTo>
                                  <a:lnTo>
                                    <a:pt x="2616" y="15276"/>
                                  </a:lnTo>
                                  <a:lnTo>
                                    <a:pt x="1869" y="15692"/>
                                  </a:lnTo>
                                  <a:lnTo>
                                    <a:pt x="1246" y="15969"/>
                                  </a:lnTo>
                                  <a:lnTo>
                                    <a:pt x="747" y="16523"/>
                                  </a:lnTo>
                                  <a:lnTo>
                                    <a:pt x="373" y="17076"/>
                                  </a:lnTo>
                                  <a:lnTo>
                                    <a:pt x="124" y="17630"/>
                                  </a:lnTo>
                                  <a:lnTo>
                                    <a:pt x="0" y="18323"/>
                                  </a:lnTo>
                                  <a:lnTo>
                                    <a:pt x="124" y="19015"/>
                                  </a:lnTo>
                                  <a:lnTo>
                                    <a:pt x="373" y="19569"/>
                                  </a:lnTo>
                                  <a:lnTo>
                                    <a:pt x="747" y="20123"/>
                                  </a:lnTo>
                                  <a:lnTo>
                                    <a:pt x="1246" y="20676"/>
                                  </a:lnTo>
                                  <a:lnTo>
                                    <a:pt x="1869" y="21092"/>
                                  </a:lnTo>
                                  <a:lnTo>
                                    <a:pt x="2616" y="21369"/>
                                  </a:lnTo>
                                  <a:lnTo>
                                    <a:pt x="3364" y="21507"/>
                                  </a:lnTo>
                                  <a:lnTo>
                                    <a:pt x="4236" y="21646"/>
                                  </a:lnTo>
                                  <a:lnTo>
                                    <a:pt x="5109" y="21507"/>
                                  </a:lnTo>
                                  <a:lnTo>
                                    <a:pt x="5856" y="21369"/>
                                  </a:lnTo>
                                  <a:lnTo>
                                    <a:pt x="6604" y="21092"/>
                                  </a:lnTo>
                                  <a:lnTo>
                                    <a:pt x="7227" y="20676"/>
                                  </a:lnTo>
                                  <a:lnTo>
                                    <a:pt x="7726" y="20123"/>
                                  </a:lnTo>
                                  <a:lnTo>
                                    <a:pt x="8100" y="19569"/>
                                  </a:lnTo>
                                  <a:lnTo>
                                    <a:pt x="8349" y="19015"/>
                                  </a:lnTo>
                                  <a:lnTo>
                                    <a:pt x="8473" y="18323"/>
                                  </a:lnTo>
                                  <a:lnTo>
                                    <a:pt x="8473" y="6276"/>
                                  </a:lnTo>
                                  <a:lnTo>
                                    <a:pt x="20561" y="6276"/>
                                  </a:lnTo>
                                  <a:lnTo>
                                    <a:pt x="20561" y="16107"/>
                                  </a:lnTo>
                                  <a:lnTo>
                                    <a:pt x="20187" y="15830"/>
                                  </a:lnTo>
                                  <a:lnTo>
                                    <a:pt x="19938" y="15692"/>
                                  </a:lnTo>
                                  <a:lnTo>
                                    <a:pt x="19564" y="15553"/>
                                  </a:lnTo>
                                  <a:lnTo>
                                    <a:pt x="19190" y="15415"/>
                                  </a:lnTo>
                                  <a:lnTo>
                                    <a:pt x="18692" y="15276"/>
                                  </a:lnTo>
                                  <a:lnTo>
                                    <a:pt x="18318" y="15138"/>
                                  </a:lnTo>
                                  <a:lnTo>
                                    <a:pt x="17944" y="15138"/>
                                  </a:lnTo>
                                  <a:lnTo>
                                    <a:pt x="17446" y="15138"/>
                                  </a:lnTo>
                                  <a:lnTo>
                                    <a:pt x="16573" y="15138"/>
                                  </a:lnTo>
                                  <a:lnTo>
                                    <a:pt x="15826" y="15276"/>
                                  </a:lnTo>
                                  <a:lnTo>
                                    <a:pt x="15078" y="15692"/>
                                  </a:lnTo>
                                  <a:lnTo>
                                    <a:pt x="14455" y="15969"/>
                                  </a:lnTo>
                                  <a:lnTo>
                                    <a:pt x="13956" y="16523"/>
                                  </a:lnTo>
                                  <a:lnTo>
                                    <a:pt x="13583" y="17076"/>
                                  </a:lnTo>
                                  <a:lnTo>
                                    <a:pt x="13333" y="17630"/>
                                  </a:lnTo>
                                  <a:lnTo>
                                    <a:pt x="13209" y="18323"/>
                                  </a:lnTo>
                                  <a:lnTo>
                                    <a:pt x="13333" y="19015"/>
                                  </a:lnTo>
                                  <a:lnTo>
                                    <a:pt x="13583" y="19569"/>
                                  </a:lnTo>
                                  <a:lnTo>
                                    <a:pt x="13956" y="20123"/>
                                  </a:lnTo>
                                  <a:lnTo>
                                    <a:pt x="14455" y="20676"/>
                                  </a:lnTo>
                                  <a:lnTo>
                                    <a:pt x="15078" y="21092"/>
                                  </a:lnTo>
                                  <a:lnTo>
                                    <a:pt x="15826" y="21369"/>
                                  </a:lnTo>
                                  <a:lnTo>
                                    <a:pt x="16573" y="21507"/>
                                  </a:lnTo>
                                  <a:lnTo>
                                    <a:pt x="17446" y="21646"/>
                                  </a:lnTo>
                                  <a:lnTo>
                                    <a:pt x="18318" y="21507"/>
                                  </a:lnTo>
                                  <a:lnTo>
                                    <a:pt x="19066" y="21369"/>
                                  </a:lnTo>
                                  <a:lnTo>
                                    <a:pt x="19813" y="21092"/>
                                  </a:lnTo>
                                  <a:lnTo>
                                    <a:pt x="20436" y="20676"/>
                                  </a:lnTo>
                                  <a:lnTo>
                                    <a:pt x="20935" y="20123"/>
                                  </a:lnTo>
                                  <a:lnTo>
                                    <a:pt x="21309" y="19569"/>
                                  </a:lnTo>
                                  <a:lnTo>
                                    <a:pt x="21558" y="19015"/>
                                  </a:lnTo>
                                  <a:lnTo>
                                    <a:pt x="21683" y="18323"/>
                                  </a:lnTo>
                                  <a:lnTo>
                                    <a:pt x="21683" y="10061"/>
                                  </a:lnTo>
                                  <a:lnTo>
                                    <a:pt x="21683" y="46"/>
                                  </a:lnTo>
                                  <a:lnTo>
                                    <a:pt x="7352" y="46"/>
                                  </a:lnTo>
                                  <a:close/>
                                </a:path>
                              </a:pathLst>
                            </a:custGeom>
                            <a:solidFill>
                              <a:srgbClr val="CCCCFF"/>
                            </a:solidFill>
                            <a:ln w="9525" cap="flat" cmpd="sng">
                              <a:solidFill>
                                <a:srgbClr val="000000"/>
                              </a:solidFill>
                              <a:prstDash val="solid"/>
                              <a:miter lim="800000"/>
                              <a:headEnd type="none" w="sm" len="sm"/>
                              <a:tailEnd type="none" w="sm" len="sm"/>
                            </a:ln>
                            <a:effectLst>
                              <a:outerShdw dist="107763" dir="2700000" algn="ctr" rotWithShape="0">
                                <a:srgbClr val="808080"/>
                              </a:outerShdw>
                            </a:effectLst>
                          </wps:spPr>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76FC7BC2" id="Group 8" o:spid="_x0000_s1027" style="position:absolute;left:0;text-align:left;margin-left:491.4pt;margin-top:23.4pt;width:3.6pt;height:4.2pt;flip:x y;z-index:251660288;mso-position-horizontal-relative:text;mso-position-vertical-relative:text;mso-width-relative:margin;mso-height-relative:margin" coordorigin="43576,31156" coordsize="20530,13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">
                <v:group id="Group 1" o:spid="_x0000_s1028" style="position:absolute;left:43623;top:31253;width:19673;height:13093" coordorigin="2304,1584" coordsize="1740,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9" style="position:absolute;left:2304;top:1584;width:1725;height:1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CB501D1" w14:textId="77777777" w:rsidR="005F5895" w:rsidRDefault="005F5895">
                          <w:pPr>
                            <w:textDirection w:val="btLr"/>
                          </w:pPr>
                        </w:p>
                      </w:txbxContent>
                    </v:textbox>
                  </v:rect>
                  <v:shape id="Freeform: Shape 3" o:spid="_x0000_s1030" style="position:absolute;left:2304;top:1980;width:726;height:115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" path="m21600,r,21600l,21600,,,21600,xem3014,21600l3014,,,,,21600r3014,xem21600,21600l21600,,18586,r,21600l21600,21600xem6028,6574r9544,l16074,6574r252,-117l16577,6339r251,-117l17079,6222r251,-235l17330,5870r251,-235l17581,1526r-251,-235l17330,1174r-251,-117l16828,939,16577,822,16326,704r-252,l15572,587r-9544,l5526,704r-252,l5023,822,4772,939r-251,118l4270,1174r,117l4019,1526r,4109l4270,5870r,117l4521,6222r251,l5023,6339r251,118l5526,6574r502,xem6028,13617r9544,l16074,13617r252,l16577,13500r251,-117l17079,13265r251,-117l17330,12913r251,-117l17581,8687r-251,-235l17330,8335r-251,-118l16828,7983r-251,l16326,7865r-252,l15572,7748r-9544,l5526,7865r-252,l5023,7983r-251,l4521,8217r-251,118l4270,8452r-251,235l4019,12796r251,117l4270,13148r251,117l4772,13383r251,117l5274,13617r252,l6028,13617xem6028,20778r9544,l16074,20778r252,-117l16577,20661r251,-118l17079,20426r251,-117l17330,20074r251,-117l17581,15730r-251,-117l17330,15378r-251,l16828,15143r-251,-117l16326,15026r-252,l15572,14909r-9544,l5526,15026r-252,l5023,15026r-251,117l4521,15378r-251,l4270,15613r-251,117l4019,19957r251,117l4270,20309r251,117l4772,20543r251,118l5274,20661r252,117l6028,20778xem753,1291r1507,l2260,235r-1507,l753,1291xem753,2700r1507,l2260,1643r-1507,l753,2700xem753,4109r1507,l2260,3052r-1507,l753,4109xem753,5517r1507,l2260,4461r-1507,l753,5517xem753,6926r1507,l2260,5870r-1507,l753,6926xem753,8335r1507,l2260,7278r-1507,l753,8335xem753,9743r1507,l2260,8687r-1507,l753,9743xem753,11152r1507,l2260,10096r-1507,l753,11152xem753,12561r1507,l2260,11504r-1507,l753,12561xem753,13970r1507,l2260,12913r-1507,l753,13970xem753,15378r1507,l2260,14322r-1507,l753,15378xem753,16787r1507,l2260,15730r-1507,l753,16787xem753,18196r1507,l2260,17139r-1507,l753,18196xem753,19604r1507,l2260,18548r-1507,l753,19604xem753,21013r1507,l2260,19957r-1507,l753,21013xem19340,1409r1255,l20595,352r-1255,l19340,1409xem19340,2700r1255,l20595,1643r-1255,l19340,2700xem19340,4109r1255,l20595,3052r-1255,l19340,4109xem19340,5517r1255,l20595,4461r-1255,l19340,5517xem19340,6926r1255,l20595,5870r-1255,l19340,6926xem19340,8335r1255,l20595,7278r-1255,l19340,8335xem19340,9743r1255,l20595,8687r-1255,l19340,9743xem19340,11152r1255,l20595,10096r-1255,l19340,11152xem19340,12561r1255,l20595,11504r-1255,l19340,12561xem19340,13970r1255,l20595,12913r-1255,l19340,13970xem19340,15378r1255,l20595,14322r-1255,l19340,15378xem19340,16787r1255,l20595,15730r-1255,l19340,16787xem19340,18196r1255,l20595,17139r-1255,l19340,18196xem19340,19604r1255,l20595,18548r-1255,l19340,19604xem19340,21013r1255,l20595,19957r-1255,l19340,21013xe" fillcolor="#ccf">
                    <v:stroke startarrowwidth="narrow" startarrowlength="short" endarrowwidth="narrow" endarrowlength="short" joinstyle="miter"/>
                    <v:path arrowok="t" o:extrusionok="f"/>
                  </v:shape>
                  <v:shape id="Freeform: Shape 4" o:spid="_x0000_s1031" style="position:absolute;left:2724;top:1584;width:1008;height:7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ccf">
                    <v:stroke startarrowwidth="narrow" startarrowlength="short" endarrowwidth="narrow" endarrowlength="short" joinstyle="miter"/>
                    <v:shadow on="t" offset="6pt,6pt"/>
                    <v:path arrowok="t" o:extrusionok="f"/>
                  </v:shape>
                  <v:shape id="Freeform: Shape 5" o:spid="_x0000_s1032" style="position:absolute;left:3108;top:2040;width:936;height:69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" path="m,21600l,3085r1542,l1542,1028r2315,l3857,3085r1543,l6942,r7715,l16200,3085r5400,l21600,21600,,21600xem,3085r21600,l21600,21600,,21600,,3085xem10800,4800r1125,171l13017,5442r1029,686l14914,7071r707,1200l16167,9514r258,1500l16585,12471r-96,1543l16135,15471r-514,1329l14914,18000r-868,942l13050,19671r-1125,386l10832,20185r-1157,-43l8582,19628,7553,18942r-836,-985l5946,16842,5464,15514,5078,14014r-64,-1500l5110,11014,5528,9557,6010,8228,6750,7114,7650,6085r964,-685l9707,4971r1093,-171xem8003,8057r804,-686l9546,6985r900,-214l11217,6771r836,257l12889,7457r739,643l14175,8871r450,943l14978,10885r193,1157l15107,13114r-65,1114l14689,15257r-482,1028l13596,17057r-707,600l12053,18085r-868,172l10414,18214r-868,-172l8742,17614r-739,-600l7457,16242r-482,-985l6653,14142,6492,13114r33,-1200l6621,10842,6942,9771r515,-986l8003,8057xe" fillcolor="#ccf">
                    <v:stroke startarrowwidth="narrow" startarrowlength="short" endarrowwidth="narrow" endarrowlength="short" joinstyle="miter"/>
                    <v:shadow on="t" offset="6pt,6pt"/>
                    <v:path arrowok="t" o:extrusionok="f"/>
                  </v:shape>
                  <v:shape id="Freeform: Shape 6" o:spid="_x0000_s1033" style="position:absolute;left:3216;top:2448;width:768;height:672;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" path="m7352,46r21,9854l7352,16107r-249,-138l6729,15692r-374,-139l5981,15415r-374,-139l5109,15138r-374,l4236,15138r-872,l2616,15276r-747,416l1246,15969r-499,554l373,17076r-249,554l,18323r124,692l373,19569r374,554l1246,20676r623,416l2616,21369r748,138l4236,21646r873,-139l5856,21369r748,-277l7227,20676r499,-553l8100,19569r249,-554l8473,18323r,-12047l20561,6276r,9831l20187,15830r-249,-138l19564,15553r-374,-138l18692,15276r-374,-138l17944,15138r-498,l16573,15138r-747,138l15078,15692r-623,277l13956,16523r-373,553l13333,17630r-124,693l13333,19015r250,554l13956,20123r499,553l15078,21092r748,277l16573,21507r873,139l18318,21507r748,-138l19813,21092r623,-416l20935,20123r374,-554l21558,19015r125,-692l21683,10061r,-10015l7352,46xe" fillcolor="#ccf">
                    <v:stroke startarrowwidth="narrow" startarrowlength="short" endarrowwidth="narrow" endarrowlength="short" joinstyle="miter"/>
                    <v:shadow on="t" offset="6pt,6pt"/>
                    <v:path arrowok="t" o:extrusionok="f"/>
                  </v:shape>
                </v:group>
                <w10:wrap type="topAndBottom"/>
              </v:group>
            </w:pict>
          </mc:Fallback>
        </mc:AlternateContent>
      </w:r>
      <w:r w:rsidR="001E419A">
        <w:rPr>
          <w:rFonts w:ascii="Times New Roman" w:eastAsia="Times New Roman" w:hAnsi="Times New Roman" w:cs="Times New Roman"/>
          <w:sz w:val="24"/>
          <w:szCs w:val="24"/>
        </w:rPr>
        <w:t xml:space="preserve">This programming tools used in this application are React.js, firebase and tailwind </w:t>
      </w:r>
      <w:proofErr w:type="spellStart"/>
      <w:r w:rsidR="001E419A">
        <w:rPr>
          <w:rFonts w:ascii="Times New Roman" w:eastAsia="Times New Roman" w:hAnsi="Times New Roman" w:cs="Times New Roman"/>
          <w:sz w:val="24"/>
          <w:szCs w:val="24"/>
        </w:rPr>
        <w:t>css</w:t>
      </w:r>
      <w:proofErr w:type="spellEnd"/>
      <w:r w:rsidR="001E419A">
        <w:rPr>
          <w:rFonts w:ascii="Times New Roman" w:eastAsia="Times New Roman" w:hAnsi="Times New Roman" w:cs="Times New Roman"/>
          <w:sz w:val="24"/>
          <w:szCs w:val="24"/>
        </w:rPr>
        <w:t xml:space="preserve">. </w:t>
      </w:r>
    </w:p>
    <w:p w14:paraId="2FD8D901" w14:textId="4DB83761" w:rsidR="005F5895" w:rsidRDefault="00000000">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37B53960" w14:textId="51E25CEB" w:rsidR="005F5895" w:rsidRDefault="00E15CE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report we will be discussing a chat application that was developed using React.js, Firebase and Tailwind CSS. The goal of this project was to create a user friendly and efficient chat application that could be used by the people from all over the world.  The web app is designed to be responsive and work seamlessly for the, mobile and desktop devices.</w:t>
      </w:r>
    </w:p>
    <w:p w14:paraId="7413793C" w14:textId="066C3E6A" w:rsidR="00E15CE4" w:rsidRDefault="00E15CE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is built in React.JS, a popular JavaScript library for building user interfaces and it was chosen due to its ability to efficiently handle user interactions and real-time updates. It allows development of reusable </w:t>
      </w:r>
      <w:r w:rsidR="00D70240">
        <w:rPr>
          <w:rFonts w:ascii="Times New Roman" w:eastAsia="Times New Roman" w:hAnsi="Times New Roman" w:cs="Times New Roman"/>
          <w:sz w:val="24"/>
          <w:szCs w:val="24"/>
        </w:rPr>
        <w:t>components that can be easily integrated into the application, making it easy to maintain and scale.</w:t>
      </w:r>
    </w:p>
    <w:p w14:paraId="07B23979" w14:textId="0F551352" w:rsidR="00D70240" w:rsidRDefault="00D7024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Firebase on the other hand, is a Backend-as-a-Service (BaaS) platform that provides a wide range of services for building web and mobile applications. For this chat application, we used Firebase’s Real time Database ( </w:t>
      </w:r>
      <w:proofErr w:type="spellStart"/>
      <w:r>
        <w:rPr>
          <w:rFonts w:ascii="Times New Roman" w:eastAsia="Times New Roman" w:hAnsi="Times New Roman" w:cs="Times New Roman"/>
          <w:sz w:val="24"/>
          <w:szCs w:val="24"/>
        </w:rPr>
        <w:t>Firestore</w:t>
      </w:r>
      <w:proofErr w:type="spellEnd"/>
      <w:r>
        <w:rPr>
          <w:rFonts w:ascii="Times New Roman" w:eastAsia="Times New Roman" w:hAnsi="Times New Roman" w:cs="Times New Roman"/>
          <w:sz w:val="24"/>
          <w:szCs w:val="24"/>
        </w:rPr>
        <w:t xml:space="preserve"> database) and authentication services to handle data storage and user management. </w:t>
      </w:r>
      <w:proofErr w:type="spellStart"/>
      <w:r>
        <w:rPr>
          <w:rFonts w:ascii="Times New Roman" w:eastAsia="Times New Roman" w:hAnsi="Times New Roman" w:cs="Times New Roman"/>
          <w:sz w:val="24"/>
          <w:szCs w:val="24"/>
        </w:rPr>
        <w:t>Firestore</w:t>
      </w:r>
      <w:proofErr w:type="spellEnd"/>
      <w:r>
        <w:rPr>
          <w:rFonts w:ascii="Times New Roman" w:eastAsia="Times New Roman" w:hAnsi="Times New Roman" w:cs="Times New Roman"/>
          <w:sz w:val="24"/>
          <w:szCs w:val="24"/>
        </w:rPr>
        <w:t xml:space="preserve"> database allows for real time data syncing across all connected clients, ensuring that the users are always viewing the most up-to-date information. Authentication provides easy-to-use user management, including g-mail and </w:t>
      </w:r>
      <w:proofErr w:type="gramStart"/>
      <w:r>
        <w:rPr>
          <w:rFonts w:ascii="Times New Roman" w:eastAsia="Times New Roman" w:hAnsi="Times New Roman" w:cs="Times New Roman"/>
          <w:sz w:val="24"/>
          <w:szCs w:val="24"/>
        </w:rPr>
        <w:t>password based</w:t>
      </w:r>
      <w:proofErr w:type="gramEnd"/>
      <w:r>
        <w:rPr>
          <w:rFonts w:ascii="Times New Roman" w:eastAsia="Times New Roman" w:hAnsi="Times New Roman" w:cs="Times New Roman"/>
          <w:sz w:val="24"/>
          <w:szCs w:val="24"/>
        </w:rPr>
        <w:t xml:space="preserve"> authentication, as well as integration with popular platforms like Facebook, </w:t>
      </w:r>
      <w:r w:rsidR="009B56A3">
        <w:rPr>
          <w:rFonts w:ascii="Times New Roman" w:eastAsia="Times New Roman" w:hAnsi="Times New Roman" w:cs="Times New Roman"/>
          <w:sz w:val="24"/>
          <w:szCs w:val="24"/>
        </w:rPr>
        <w:t>GitHub</w:t>
      </w:r>
      <w:r>
        <w:rPr>
          <w:rFonts w:ascii="Times New Roman" w:eastAsia="Times New Roman" w:hAnsi="Times New Roman" w:cs="Times New Roman"/>
          <w:sz w:val="24"/>
          <w:szCs w:val="24"/>
        </w:rPr>
        <w:t>.</w:t>
      </w:r>
    </w:p>
    <w:p w14:paraId="3E394382" w14:textId="77777777" w:rsidR="009B56A3" w:rsidRDefault="00D70240">
      <w:pPr>
        <w:spacing w:line="480" w:lineRule="auto"/>
        <w:jc w:val="both"/>
        <w:rPr>
          <w:rFonts w:ascii="Times New Roman" w:eastAsia="Times New Roman" w:hAnsi="Times New Roman" w:cs="Times New Roman"/>
          <w:sz w:val="24"/>
          <w:szCs w:val="24"/>
        </w:rPr>
      </w:pPr>
      <w:r w:rsidRPr="00D70240">
        <w:rPr>
          <w:rFonts w:ascii="Times New Roman" w:eastAsia="Times New Roman" w:hAnsi="Times New Roman" w:cs="Times New Roman"/>
          <w:sz w:val="24"/>
          <w:szCs w:val="24"/>
        </w:rPr>
        <w:t xml:space="preserve">The chat application has several key features that make it suitable for a wide range of use cases and user groups. One of the main features is real-time messaging, which allows users to communicate with each other in real-time, without any delays or lag. Users can send and </w:t>
      </w:r>
      <w:r w:rsidRPr="00D70240">
        <w:rPr>
          <w:rFonts w:ascii="Times New Roman" w:eastAsia="Times New Roman" w:hAnsi="Times New Roman" w:cs="Times New Roman"/>
          <w:sz w:val="24"/>
          <w:szCs w:val="24"/>
        </w:rPr>
        <w:lastRenderedPageBreak/>
        <w:t>receive messages in real-time, with notifications appearing instantly on their screens. This makes the chat app perfect for use cases such as team collaboration, customer support, and online communities.</w:t>
      </w:r>
    </w:p>
    <w:p w14:paraId="251FB6D1" w14:textId="77777777" w:rsidR="009B56A3" w:rsidRDefault="009B56A3">
      <w:pPr>
        <w:spacing w:line="480" w:lineRule="auto"/>
        <w:jc w:val="both"/>
        <w:rPr>
          <w:rFonts w:ascii="Times New Roman" w:eastAsia="Times New Roman" w:hAnsi="Times New Roman" w:cs="Times New Roman"/>
          <w:sz w:val="24"/>
          <w:szCs w:val="24"/>
        </w:rPr>
      </w:pPr>
      <w:r w:rsidRPr="009B56A3">
        <w:rPr>
          <w:rFonts w:ascii="Times New Roman" w:eastAsia="Times New Roman" w:hAnsi="Times New Roman" w:cs="Times New Roman"/>
          <w:sz w:val="24"/>
          <w:szCs w:val="24"/>
        </w:rPr>
        <w:t>Another important feature is user authentication, which ensures that only authorized users can access the chat app. This feature ensures that users can only view and participate in conversations that they have been granted access to, making it suitable for use cases such as private messaging and group chats.</w:t>
      </w:r>
    </w:p>
    <w:p w14:paraId="696ABF9B" w14:textId="40384F82" w:rsidR="009B56A3" w:rsidRDefault="009B56A3">
      <w:pPr>
        <w:spacing w:line="480" w:lineRule="auto"/>
        <w:jc w:val="both"/>
        <w:rPr>
          <w:rFonts w:ascii="Times New Roman" w:eastAsia="Times New Roman" w:hAnsi="Times New Roman" w:cs="Times New Roman"/>
          <w:sz w:val="24"/>
          <w:szCs w:val="24"/>
        </w:rPr>
      </w:pPr>
      <w:r w:rsidRPr="009B56A3">
        <w:rPr>
          <w:rFonts w:ascii="Times New Roman" w:eastAsia="Times New Roman" w:hAnsi="Times New Roman" w:cs="Times New Roman"/>
          <w:sz w:val="24"/>
          <w:szCs w:val="24"/>
        </w:rPr>
        <w:t>Lastly, Tailwind CSS was used to style the application. Tailwind CSS is a utility-first CSS framework that provides a set of classes that can be used to style HTML elements. The benefits of using Tailwind CSS include the ability to quickly style elements and the ability to easily create a consistent design across the entire application.</w:t>
      </w:r>
    </w:p>
    <w:p w14:paraId="58ADB31F" w14:textId="494B82A3" w:rsidR="00780F4D" w:rsidRPr="00780F4D" w:rsidRDefault="00780F4D" w:rsidP="00780F4D">
      <w:pPr>
        <w:spacing w:line="480" w:lineRule="auto"/>
        <w:jc w:val="both"/>
        <w:rPr>
          <w:rFonts w:ascii="Times New Roman" w:eastAsia="Times New Roman" w:hAnsi="Times New Roman" w:cs="Times New Roman"/>
          <w:sz w:val="24"/>
          <w:szCs w:val="24"/>
        </w:rPr>
      </w:pPr>
      <w:r w:rsidRPr="00780F4D">
        <w:rPr>
          <w:rFonts w:ascii="Times New Roman" w:eastAsia="Times New Roman" w:hAnsi="Times New Roman" w:cs="Times New Roman"/>
          <w:sz w:val="24"/>
          <w:szCs w:val="24"/>
        </w:rPr>
        <w:t>The scope of the project should be broken-down and the</w:t>
      </w:r>
      <w:r>
        <w:rPr>
          <w:rFonts w:ascii="Times New Roman" w:eastAsia="Times New Roman" w:hAnsi="Times New Roman" w:cs="Times New Roman"/>
          <w:sz w:val="24"/>
          <w:szCs w:val="24"/>
        </w:rPr>
        <w:t xml:space="preserve"> </w:t>
      </w:r>
      <w:r w:rsidRPr="00780F4D">
        <w:rPr>
          <w:rFonts w:ascii="Times New Roman" w:eastAsia="Times New Roman" w:hAnsi="Times New Roman" w:cs="Times New Roman"/>
          <w:sz w:val="24"/>
          <w:szCs w:val="24"/>
        </w:rPr>
        <w:t>system should be declared before advancing further. The</w:t>
      </w:r>
      <w:r>
        <w:rPr>
          <w:rFonts w:ascii="Times New Roman" w:eastAsia="Times New Roman" w:hAnsi="Times New Roman" w:cs="Times New Roman"/>
          <w:sz w:val="24"/>
          <w:szCs w:val="24"/>
        </w:rPr>
        <w:t xml:space="preserve"> </w:t>
      </w:r>
      <w:r w:rsidRPr="00780F4D">
        <w:rPr>
          <w:rFonts w:ascii="Times New Roman" w:eastAsia="Times New Roman" w:hAnsi="Times New Roman" w:cs="Times New Roman"/>
          <w:sz w:val="24"/>
          <w:szCs w:val="24"/>
        </w:rPr>
        <w:t>scope are as follows:</w:t>
      </w:r>
    </w:p>
    <w:p w14:paraId="3FF91D07" w14:textId="55A6ABF8" w:rsidR="00780F4D" w:rsidRPr="00780F4D" w:rsidRDefault="00780F4D" w:rsidP="00780F4D">
      <w:pPr>
        <w:spacing w:line="480" w:lineRule="auto"/>
        <w:jc w:val="both"/>
        <w:rPr>
          <w:rFonts w:ascii="Times New Roman" w:eastAsia="Times New Roman" w:hAnsi="Times New Roman" w:cs="Times New Roman"/>
          <w:sz w:val="24"/>
          <w:szCs w:val="24"/>
        </w:rPr>
      </w:pPr>
      <w:r w:rsidRPr="00780F4D">
        <w:rPr>
          <w:rFonts w:ascii="Times New Roman" w:eastAsia="Times New Roman" w:hAnsi="Times New Roman" w:cs="Times New Roman"/>
          <w:sz w:val="24"/>
          <w:szCs w:val="24"/>
        </w:rPr>
        <w:t>1. The design and construction of this application is aimed</w:t>
      </w:r>
      <w:r>
        <w:rPr>
          <w:rFonts w:ascii="Times New Roman" w:eastAsia="Times New Roman" w:hAnsi="Times New Roman" w:cs="Times New Roman"/>
          <w:sz w:val="24"/>
          <w:szCs w:val="24"/>
        </w:rPr>
        <w:t xml:space="preserve"> </w:t>
      </w:r>
      <w:r w:rsidRPr="00780F4D">
        <w:rPr>
          <w:rFonts w:ascii="Times New Roman" w:eastAsia="Times New Roman" w:hAnsi="Times New Roman" w:cs="Times New Roman"/>
          <w:sz w:val="24"/>
          <w:szCs w:val="24"/>
        </w:rPr>
        <w:t>at building a web-based application and mobile</w:t>
      </w:r>
      <w:r>
        <w:rPr>
          <w:rFonts w:ascii="Times New Roman" w:eastAsia="Times New Roman" w:hAnsi="Times New Roman" w:cs="Times New Roman"/>
          <w:sz w:val="24"/>
          <w:szCs w:val="24"/>
        </w:rPr>
        <w:t xml:space="preserve"> </w:t>
      </w:r>
      <w:r w:rsidRPr="00780F4D">
        <w:rPr>
          <w:rFonts w:ascii="Times New Roman" w:eastAsia="Times New Roman" w:hAnsi="Times New Roman" w:cs="Times New Roman"/>
          <w:sz w:val="24"/>
          <w:szCs w:val="24"/>
        </w:rPr>
        <w:t>application</w:t>
      </w:r>
    </w:p>
    <w:p w14:paraId="52DB7BF8" w14:textId="21A03A49" w:rsidR="00780F4D" w:rsidRPr="00780F4D" w:rsidRDefault="00780F4D" w:rsidP="00780F4D">
      <w:pPr>
        <w:spacing w:line="480" w:lineRule="auto"/>
        <w:jc w:val="both"/>
        <w:rPr>
          <w:rFonts w:ascii="Times New Roman" w:eastAsia="Times New Roman" w:hAnsi="Times New Roman" w:cs="Times New Roman"/>
          <w:sz w:val="24"/>
          <w:szCs w:val="24"/>
        </w:rPr>
      </w:pPr>
      <w:r w:rsidRPr="00780F4D">
        <w:rPr>
          <w:rFonts w:ascii="Times New Roman" w:eastAsia="Times New Roman" w:hAnsi="Times New Roman" w:cs="Times New Roman"/>
          <w:sz w:val="24"/>
          <w:szCs w:val="24"/>
        </w:rPr>
        <w:t>2. This system is developed using React.js</w:t>
      </w:r>
      <w:r>
        <w:rPr>
          <w:rFonts w:ascii="Times New Roman" w:eastAsia="Times New Roman" w:hAnsi="Times New Roman" w:cs="Times New Roman"/>
          <w:sz w:val="24"/>
          <w:szCs w:val="24"/>
        </w:rPr>
        <w:t>.</w:t>
      </w:r>
    </w:p>
    <w:p w14:paraId="4B4F15C7" w14:textId="4844AE4F" w:rsidR="00780F4D" w:rsidRDefault="00780F4D" w:rsidP="00780F4D">
      <w:pPr>
        <w:spacing w:line="480" w:lineRule="auto"/>
        <w:jc w:val="both"/>
        <w:rPr>
          <w:rFonts w:ascii="Times New Roman" w:eastAsia="Times New Roman" w:hAnsi="Times New Roman" w:cs="Times New Roman"/>
          <w:sz w:val="24"/>
          <w:szCs w:val="24"/>
        </w:rPr>
      </w:pPr>
      <w:r w:rsidRPr="00780F4D">
        <w:rPr>
          <w:rFonts w:ascii="Times New Roman" w:eastAsia="Times New Roman" w:hAnsi="Times New Roman" w:cs="Times New Roman"/>
          <w:sz w:val="24"/>
          <w:szCs w:val="24"/>
        </w:rPr>
        <w:t xml:space="preserve">3. The database of this system implemented using </w:t>
      </w:r>
      <w:r>
        <w:rPr>
          <w:rFonts w:ascii="Times New Roman" w:eastAsia="Times New Roman" w:hAnsi="Times New Roman" w:cs="Times New Roman"/>
          <w:sz w:val="24"/>
          <w:szCs w:val="24"/>
        </w:rPr>
        <w:t>Firebase</w:t>
      </w:r>
    </w:p>
    <w:p w14:paraId="3063C81B" w14:textId="77777777" w:rsidR="009B56A3" w:rsidRPr="009B56A3" w:rsidRDefault="009B56A3" w:rsidP="009B56A3">
      <w:pPr>
        <w:spacing w:line="480" w:lineRule="auto"/>
        <w:jc w:val="both"/>
        <w:rPr>
          <w:rFonts w:ascii="Times New Roman" w:eastAsia="Times New Roman" w:hAnsi="Times New Roman" w:cs="Times New Roman"/>
          <w:sz w:val="24"/>
          <w:szCs w:val="24"/>
        </w:rPr>
      </w:pPr>
      <w:r w:rsidRPr="009B56A3">
        <w:rPr>
          <w:rFonts w:ascii="Times New Roman" w:eastAsia="Times New Roman" w:hAnsi="Times New Roman" w:cs="Times New Roman"/>
          <w:sz w:val="24"/>
          <w:szCs w:val="24"/>
        </w:rPr>
        <w:t xml:space="preserve">In conclusion, the chat application developed using React.js, Firebase, and Tailwind CSS is a powerful and user-friendly tool that can be used by people from all over the world. Its real-time capabilities and seamless integration with Firebase </w:t>
      </w:r>
      <w:proofErr w:type="gramStart"/>
      <w:r w:rsidRPr="009B56A3">
        <w:rPr>
          <w:rFonts w:ascii="Times New Roman" w:eastAsia="Times New Roman" w:hAnsi="Times New Roman" w:cs="Times New Roman"/>
          <w:sz w:val="24"/>
          <w:szCs w:val="24"/>
        </w:rPr>
        <w:t>makes</w:t>
      </w:r>
      <w:proofErr w:type="gramEnd"/>
      <w:r w:rsidRPr="009B56A3">
        <w:rPr>
          <w:rFonts w:ascii="Times New Roman" w:eastAsia="Times New Roman" w:hAnsi="Times New Roman" w:cs="Times New Roman"/>
          <w:sz w:val="24"/>
          <w:szCs w:val="24"/>
        </w:rPr>
        <w:t xml:space="preserve"> it a perfect choice for chatting. It is also responsive and can be used on both desktop and mobile devices, making it accessible to a wide range of users.</w:t>
      </w:r>
    </w:p>
    <w:p w14:paraId="7F0075D1" w14:textId="77777777" w:rsidR="009B56A3" w:rsidRPr="009B56A3" w:rsidRDefault="009B56A3" w:rsidP="009B56A3">
      <w:pPr>
        <w:spacing w:line="480" w:lineRule="auto"/>
        <w:jc w:val="both"/>
        <w:rPr>
          <w:rFonts w:ascii="Times New Roman" w:eastAsia="Times New Roman" w:hAnsi="Times New Roman" w:cs="Times New Roman"/>
          <w:sz w:val="24"/>
          <w:szCs w:val="24"/>
        </w:rPr>
      </w:pPr>
    </w:p>
    <w:p w14:paraId="4FB4D41A" w14:textId="77777777" w:rsidR="009B56A3" w:rsidRPr="009B56A3" w:rsidRDefault="009B56A3" w:rsidP="009B56A3">
      <w:pPr>
        <w:spacing w:line="480" w:lineRule="auto"/>
        <w:jc w:val="both"/>
        <w:rPr>
          <w:rFonts w:ascii="Times New Roman" w:eastAsia="Times New Roman" w:hAnsi="Times New Roman" w:cs="Times New Roman"/>
          <w:sz w:val="24"/>
          <w:szCs w:val="24"/>
        </w:rPr>
      </w:pPr>
    </w:p>
    <w:p w14:paraId="4F1D53D0" w14:textId="77777777" w:rsidR="00780F4D" w:rsidRDefault="00D7024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5F14904" w14:textId="78BEE9D4" w:rsidR="005F5895"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448B210E" w14:textId="77777777" w:rsidR="005F5895"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1229B6E6" w14:textId="4DB37756" w:rsidR="008F58C3" w:rsidRDefault="008F58C3" w:rsidP="008F58C3">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2.1 </w:t>
      </w:r>
      <w:proofErr w:type="spellStart"/>
      <w:r>
        <w:rPr>
          <w:rFonts w:ascii="Times New Roman" w:eastAsia="Times New Roman" w:hAnsi="Times New Roman" w:cs="Times New Roman"/>
          <w:b/>
          <w:sz w:val="28"/>
          <w:szCs w:val="28"/>
        </w:rPr>
        <w:t>React.Js</w:t>
      </w:r>
      <w:proofErr w:type="spellEnd"/>
      <w:r>
        <w:rPr>
          <w:rFonts w:ascii="Times New Roman" w:eastAsia="Times New Roman" w:hAnsi="Times New Roman" w:cs="Times New Roman"/>
          <w:b/>
          <w:sz w:val="28"/>
          <w:szCs w:val="28"/>
        </w:rPr>
        <w:t xml:space="preserve"> –</w:t>
      </w:r>
    </w:p>
    <w:p w14:paraId="4BF22F91" w14:textId="1D4AD3DD" w:rsidR="008F58C3" w:rsidRDefault="008F58C3">
      <w:pPr>
        <w:spacing w:line="480" w:lineRule="auto"/>
        <w:jc w:val="both"/>
        <w:rPr>
          <w:rFonts w:ascii="Times New Roman" w:eastAsia="Times New Roman" w:hAnsi="Times New Roman" w:cs="Times New Roman"/>
          <w:bCs/>
          <w:sz w:val="24"/>
          <w:szCs w:val="24"/>
        </w:rPr>
      </w:pPr>
      <w:r w:rsidRPr="008F58C3">
        <w:rPr>
          <w:rFonts w:ascii="Times New Roman" w:eastAsia="Times New Roman" w:hAnsi="Times New Roman" w:cs="Times New Roman"/>
          <w:bCs/>
          <w:sz w:val="24"/>
          <w:szCs w:val="24"/>
        </w:rPr>
        <w:t>React.js is a popular JavaScript library for building user interfaces. It allows for efficient updates and rendering of components, making it a good choice for building a chat app. Many existing chat apps, such as Facebook Messenger and WhatsApp, have been built using React.js.</w:t>
      </w:r>
    </w:p>
    <w:p w14:paraId="5AAE7743" w14:textId="6D31FEF8" w:rsidR="008F58C3" w:rsidRDefault="008F58C3">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Features of </w:t>
      </w:r>
      <w:proofErr w:type="spellStart"/>
      <w:r>
        <w:rPr>
          <w:rFonts w:ascii="Times New Roman" w:eastAsia="Times New Roman" w:hAnsi="Times New Roman" w:cs="Times New Roman"/>
          <w:bCs/>
          <w:sz w:val="24"/>
          <w:szCs w:val="24"/>
        </w:rPr>
        <w:t>React.Js</w:t>
      </w:r>
      <w:proofErr w:type="spellEnd"/>
      <w:r>
        <w:rPr>
          <w:rFonts w:ascii="Times New Roman" w:eastAsia="Times New Roman" w:hAnsi="Times New Roman" w:cs="Times New Roman"/>
          <w:bCs/>
          <w:sz w:val="24"/>
          <w:szCs w:val="24"/>
        </w:rPr>
        <w:t xml:space="preserve"> –</w:t>
      </w:r>
    </w:p>
    <w:p w14:paraId="320F522D" w14:textId="51D1462F" w:rsidR="008F58C3" w:rsidRDefault="008F58C3">
      <w:pPr>
        <w:spacing w:line="480" w:lineRule="auto"/>
        <w:jc w:val="both"/>
        <w:rPr>
          <w:rFonts w:ascii="Times New Roman" w:hAnsi="Times New Roman" w:cs="Times New Roman"/>
          <w:b/>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
          <w:sz w:val="24"/>
          <w:szCs w:val="24"/>
        </w:rPr>
        <w:t>2.11</w:t>
      </w:r>
      <w:r w:rsidRPr="008F58C3">
        <w:rPr>
          <w:rFonts w:ascii="Times New Roman" w:eastAsia="Times New Roman" w:hAnsi="Times New Roman" w:cs="Times New Roman"/>
          <w:b/>
          <w:bCs/>
          <w:sz w:val="24"/>
          <w:szCs w:val="24"/>
        </w:rPr>
        <w:t xml:space="preserve"> </w:t>
      </w:r>
      <w:r w:rsidRPr="008F58C3">
        <w:rPr>
          <w:rFonts w:ascii="Times New Roman" w:hAnsi="Times New Roman" w:cs="Times New Roman"/>
          <w:b/>
          <w:bCs/>
          <w:sz w:val="24"/>
          <w:szCs w:val="24"/>
        </w:rPr>
        <w:t>JSX-JavaScript Syntax Extension</w:t>
      </w:r>
      <w:r>
        <w:rPr>
          <w:rFonts w:ascii="Times New Roman" w:hAnsi="Times New Roman" w:cs="Times New Roman"/>
          <w:b/>
          <w:bCs/>
          <w:sz w:val="24"/>
          <w:szCs w:val="24"/>
        </w:rPr>
        <w:t>-</w:t>
      </w:r>
    </w:p>
    <w:p w14:paraId="647E62A5" w14:textId="3C732D10" w:rsidR="008F58C3" w:rsidRDefault="008F58C3" w:rsidP="008F58C3">
      <w:pPr>
        <w:tabs>
          <w:tab w:val="left" w:pos="720"/>
          <w:tab w:val="left" w:pos="1440"/>
          <w:tab w:val="left" w:pos="2160"/>
          <w:tab w:val="left" w:pos="2880"/>
          <w:tab w:val="left" w:pos="3600"/>
          <w:tab w:val="left" w:pos="4834"/>
        </w:tabs>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8F58C3">
        <w:rPr>
          <w:rFonts w:ascii="Times New Roman" w:hAnsi="Times New Roman" w:cs="Times New Roman"/>
          <w:sz w:val="24"/>
          <w:szCs w:val="24"/>
        </w:rPr>
        <w:t>JSX is a syntax extension to</w:t>
      </w:r>
      <w:r>
        <w:rPr>
          <w:rFonts w:ascii="Times New Roman" w:hAnsi="Times New Roman" w:cs="Times New Roman"/>
          <w:sz w:val="24"/>
          <w:szCs w:val="24"/>
        </w:rPr>
        <w:t xml:space="preserve"> </w:t>
      </w:r>
      <w:r w:rsidRPr="008F58C3">
        <w:rPr>
          <w:rFonts w:ascii="Times New Roman" w:hAnsi="Times New Roman" w:cs="Times New Roman"/>
          <w:sz w:val="24"/>
          <w:szCs w:val="24"/>
        </w:rPr>
        <w:t>JavaScript. It is used with react to describe</w:t>
      </w:r>
      <w:r>
        <w:rPr>
          <w:rFonts w:ascii="Times New Roman" w:hAnsi="Times New Roman" w:cs="Times New Roman"/>
          <w:sz w:val="24"/>
          <w:szCs w:val="24"/>
        </w:rPr>
        <w:t xml:space="preserve"> </w:t>
      </w:r>
      <w:r w:rsidRPr="008F58C3">
        <w:rPr>
          <w:rFonts w:ascii="Times New Roman" w:hAnsi="Times New Roman" w:cs="Times New Roman"/>
          <w:sz w:val="24"/>
          <w:szCs w:val="24"/>
        </w:rPr>
        <w:t>what the user interface should look like. By</w:t>
      </w:r>
      <w:r>
        <w:rPr>
          <w:rFonts w:ascii="Times New Roman" w:hAnsi="Times New Roman" w:cs="Times New Roman"/>
          <w:sz w:val="24"/>
          <w:szCs w:val="24"/>
        </w:rPr>
        <w:t xml:space="preserve"> </w:t>
      </w:r>
      <w:r w:rsidRPr="008F58C3">
        <w:rPr>
          <w:rFonts w:ascii="Times New Roman" w:hAnsi="Times New Roman" w:cs="Times New Roman"/>
          <w:sz w:val="24"/>
          <w:szCs w:val="24"/>
        </w:rPr>
        <w:t>using JSX, we can write HTML structures</w:t>
      </w:r>
      <w:r>
        <w:rPr>
          <w:rFonts w:ascii="Times New Roman" w:hAnsi="Times New Roman" w:cs="Times New Roman"/>
          <w:sz w:val="24"/>
          <w:szCs w:val="24"/>
        </w:rPr>
        <w:t xml:space="preserve"> </w:t>
      </w:r>
      <w:r w:rsidRPr="008F58C3">
        <w:rPr>
          <w:rFonts w:ascii="Times New Roman" w:hAnsi="Times New Roman" w:cs="Times New Roman"/>
          <w:sz w:val="24"/>
          <w:szCs w:val="24"/>
        </w:rPr>
        <w:t>in the same file that contains JavaScript</w:t>
      </w:r>
      <w:r>
        <w:rPr>
          <w:rFonts w:ascii="Times New Roman" w:hAnsi="Times New Roman" w:cs="Times New Roman"/>
          <w:sz w:val="24"/>
          <w:szCs w:val="24"/>
        </w:rPr>
        <w:t xml:space="preserve"> </w:t>
      </w:r>
      <w:r w:rsidRPr="008F58C3">
        <w:rPr>
          <w:rFonts w:ascii="Times New Roman" w:hAnsi="Times New Roman" w:cs="Times New Roman"/>
          <w:sz w:val="24"/>
          <w:szCs w:val="24"/>
        </w:rPr>
        <w:t>code. This makes the code easier to understand and debug, as it avoids the usage of complex</w:t>
      </w:r>
      <w:r>
        <w:rPr>
          <w:rFonts w:ascii="Times New Roman" w:hAnsi="Times New Roman" w:cs="Times New Roman"/>
          <w:sz w:val="24"/>
          <w:szCs w:val="24"/>
        </w:rPr>
        <w:t xml:space="preserve"> </w:t>
      </w:r>
      <w:r w:rsidRPr="008F58C3">
        <w:rPr>
          <w:rFonts w:ascii="Times New Roman" w:hAnsi="Times New Roman" w:cs="Times New Roman"/>
          <w:sz w:val="24"/>
          <w:szCs w:val="24"/>
        </w:rPr>
        <w:t>JavaScript DOM structures</w:t>
      </w:r>
      <w:r>
        <w:rPr>
          <w:rFonts w:ascii="Times New Roman" w:hAnsi="Times New Roman" w:cs="Times New Roman"/>
          <w:sz w:val="24"/>
          <w:szCs w:val="24"/>
        </w:rPr>
        <w:t>.</w:t>
      </w:r>
    </w:p>
    <w:p w14:paraId="2994985A" w14:textId="30229838" w:rsidR="008F58C3" w:rsidRDefault="008F58C3" w:rsidP="008F58C3">
      <w:pPr>
        <w:tabs>
          <w:tab w:val="left" w:pos="720"/>
          <w:tab w:val="left" w:pos="1440"/>
          <w:tab w:val="left" w:pos="2160"/>
          <w:tab w:val="left" w:pos="2880"/>
          <w:tab w:val="left" w:pos="3600"/>
          <w:tab w:val="left" w:pos="4834"/>
        </w:tabs>
        <w:spacing w:line="48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2.12 </w:t>
      </w:r>
      <w:r w:rsidRPr="008F58C3">
        <w:rPr>
          <w:rFonts w:ascii="Times New Roman" w:hAnsi="Times New Roman" w:cs="Times New Roman"/>
          <w:b/>
          <w:bCs/>
          <w:sz w:val="24"/>
          <w:szCs w:val="24"/>
        </w:rPr>
        <w:t>Virtual DOM</w:t>
      </w:r>
      <w:r>
        <w:rPr>
          <w:rFonts w:ascii="Times New Roman" w:hAnsi="Times New Roman" w:cs="Times New Roman"/>
          <w:b/>
          <w:bCs/>
          <w:sz w:val="24"/>
          <w:szCs w:val="24"/>
        </w:rPr>
        <w:t xml:space="preserve"> –</w:t>
      </w:r>
    </w:p>
    <w:p w14:paraId="108690F0" w14:textId="3B9D60C8" w:rsidR="008F58C3" w:rsidRDefault="008F58C3" w:rsidP="008F58C3">
      <w:pPr>
        <w:tabs>
          <w:tab w:val="left" w:pos="720"/>
          <w:tab w:val="left" w:pos="1440"/>
          <w:tab w:val="left" w:pos="2160"/>
          <w:tab w:val="left" w:pos="2880"/>
          <w:tab w:val="left" w:pos="3600"/>
          <w:tab w:val="left" w:pos="4834"/>
        </w:tabs>
        <w:spacing w:line="480" w:lineRule="auto"/>
        <w:jc w:val="both"/>
        <w:rPr>
          <w:rFonts w:ascii="Times New Roman" w:eastAsia="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8F58C3">
        <w:rPr>
          <w:rFonts w:ascii="Times New Roman" w:eastAsia="Times New Roman" w:hAnsi="Times New Roman" w:cs="Times New Roman"/>
          <w:sz w:val="24"/>
          <w:szCs w:val="24"/>
        </w:rPr>
        <w:t>React keeps a lightweight representation</w:t>
      </w:r>
      <w:r>
        <w:rPr>
          <w:rFonts w:ascii="Times New Roman" w:eastAsia="Times New Roman" w:hAnsi="Times New Roman" w:cs="Times New Roman"/>
          <w:sz w:val="24"/>
          <w:szCs w:val="24"/>
        </w:rPr>
        <w:t xml:space="preserve"> </w:t>
      </w:r>
      <w:r w:rsidRPr="008F58C3">
        <w:rPr>
          <w:rFonts w:ascii="Times New Roman" w:eastAsia="Times New Roman" w:hAnsi="Times New Roman" w:cs="Times New Roman"/>
          <w:sz w:val="24"/>
          <w:szCs w:val="24"/>
        </w:rPr>
        <w:t>of the real DOM in the memory, and that is</w:t>
      </w:r>
      <w:r>
        <w:rPr>
          <w:rFonts w:ascii="Times New Roman" w:eastAsia="Times New Roman" w:hAnsi="Times New Roman" w:cs="Times New Roman"/>
          <w:sz w:val="24"/>
          <w:szCs w:val="24"/>
        </w:rPr>
        <w:t xml:space="preserve"> </w:t>
      </w:r>
      <w:r w:rsidRPr="008F58C3">
        <w:rPr>
          <w:rFonts w:ascii="Times New Roman" w:eastAsia="Times New Roman" w:hAnsi="Times New Roman" w:cs="Times New Roman"/>
          <w:sz w:val="24"/>
          <w:szCs w:val="24"/>
        </w:rPr>
        <w:t>known as “Virtual DOM(VDOM)</w:t>
      </w:r>
      <w:r>
        <w:rPr>
          <w:rFonts w:ascii="Times New Roman" w:eastAsia="Times New Roman" w:hAnsi="Times New Roman" w:cs="Times New Roman"/>
          <w:sz w:val="24"/>
          <w:szCs w:val="24"/>
        </w:rPr>
        <w:t>.</w:t>
      </w:r>
    </w:p>
    <w:p w14:paraId="0E43EAEA" w14:textId="6D4EF60E" w:rsidR="005F5895" w:rsidRDefault="008F58C3" w:rsidP="008F58C3">
      <w:pPr>
        <w:tabs>
          <w:tab w:val="left" w:pos="720"/>
          <w:tab w:val="left" w:pos="1440"/>
          <w:tab w:val="left" w:pos="2160"/>
          <w:tab w:val="left" w:pos="2880"/>
          <w:tab w:val="left" w:pos="3600"/>
          <w:tab w:val="left" w:pos="4834"/>
        </w:tabs>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2.2 Firebase-</w:t>
      </w:r>
    </w:p>
    <w:p w14:paraId="5FE45F20" w14:textId="26D9EC60" w:rsidR="008F58C3" w:rsidRDefault="008F58C3">
      <w:pPr>
        <w:spacing w:line="480" w:lineRule="auto"/>
        <w:jc w:val="both"/>
        <w:rPr>
          <w:rFonts w:ascii="Times New Roman" w:eastAsia="Times New Roman" w:hAnsi="Times New Roman" w:cs="Times New Roman"/>
          <w:bCs/>
          <w:sz w:val="24"/>
          <w:szCs w:val="24"/>
        </w:rPr>
      </w:pPr>
      <w:r w:rsidRPr="00D90E32">
        <w:rPr>
          <w:rFonts w:ascii="Times New Roman" w:eastAsia="Times New Roman" w:hAnsi="Times New Roman" w:cs="Times New Roman"/>
          <w:bCs/>
          <w:sz w:val="24"/>
          <w:szCs w:val="24"/>
        </w:rPr>
        <w:t>Firebase is a mobile and web application development platform that provides a number of services, including real-time databases and authentication. It is a useful tool for building chat apps because it allows for easy synchronization of messages between multiple users. Some examples of chat apps that use Firebase include Slack and GroupMe.</w:t>
      </w:r>
    </w:p>
    <w:p w14:paraId="114DE7A2" w14:textId="4668B833" w:rsidR="00D90E32" w:rsidRDefault="00D90E32">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
          <w:sz w:val="24"/>
          <w:szCs w:val="24"/>
        </w:rPr>
        <w:t xml:space="preserve">2.22 Cloud </w:t>
      </w:r>
      <w:proofErr w:type="spellStart"/>
      <w:r>
        <w:rPr>
          <w:rFonts w:ascii="Times New Roman" w:eastAsia="Times New Roman" w:hAnsi="Times New Roman" w:cs="Times New Roman"/>
          <w:b/>
          <w:sz w:val="24"/>
          <w:szCs w:val="24"/>
        </w:rPr>
        <w:t>Firestore</w:t>
      </w:r>
      <w:proofErr w:type="spellEnd"/>
      <w:r>
        <w:rPr>
          <w:rFonts w:ascii="Times New Roman" w:eastAsia="Times New Roman" w:hAnsi="Times New Roman" w:cs="Times New Roman"/>
          <w:b/>
          <w:sz w:val="24"/>
          <w:szCs w:val="24"/>
        </w:rPr>
        <w:t xml:space="preserve"> –</w:t>
      </w:r>
    </w:p>
    <w:p w14:paraId="089F6B47" w14:textId="66E34A0C" w:rsidR="00D90E32" w:rsidRDefault="00D90E32">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spellStart"/>
      <w:r w:rsidRPr="00D90E32">
        <w:rPr>
          <w:rFonts w:ascii="Times New Roman" w:eastAsia="Times New Roman" w:hAnsi="Times New Roman" w:cs="Times New Roman"/>
          <w:bCs/>
          <w:sz w:val="24"/>
          <w:szCs w:val="24"/>
        </w:rPr>
        <w:t>NoSql</w:t>
      </w:r>
      <w:proofErr w:type="spellEnd"/>
      <w:r w:rsidRPr="00D90E32">
        <w:rPr>
          <w:rFonts w:ascii="Times New Roman" w:eastAsia="Times New Roman" w:hAnsi="Times New Roman" w:cs="Times New Roman"/>
          <w:bCs/>
          <w:sz w:val="24"/>
          <w:szCs w:val="24"/>
        </w:rPr>
        <w:t xml:space="preserve"> database built for global apps, Cloud </w:t>
      </w:r>
      <w:proofErr w:type="spellStart"/>
      <w:r w:rsidRPr="00D90E32">
        <w:rPr>
          <w:rFonts w:ascii="Times New Roman" w:eastAsia="Times New Roman" w:hAnsi="Times New Roman" w:cs="Times New Roman"/>
          <w:bCs/>
          <w:sz w:val="24"/>
          <w:szCs w:val="24"/>
        </w:rPr>
        <w:t>Firestore</w:t>
      </w:r>
      <w:proofErr w:type="spellEnd"/>
      <w:r w:rsidRPr="00D90E32">
        <w:rPr>
          <w:rFonts w:ascii="Times New Roman" w:eastAsia="Times New Roman" w:hAnsi="Times New Roman" w:cs="Times New Roman"/>
          <w:bCs/>
          <w:sz w:val="24"/>
          <w:szCs w:val="24"/>
        </w:rPr>
        <w:t xml:space="preserve"> is a </w:t>
      </w:r>
      <w:proofErr w:type="spellStart"/>
      <w:r w:rsidRPr="00D90E32">
        <w:rPr>
          <w:rFonts w:ascii="Times New Roman" w:eastAsia="Times New Roman" w:hAnsi="Times New Roman" w:cs="Times New Roman"/>
          <w:bCs/>
          <w:sz w:val="24"/>
          <w:szCs w:val="24"/>
        </w:rPr>
        <w:t>NoSql</w:t>
      </w:r>
      <w:proofErr w:type="spellEnd"/>
      <w:r w:rsidRPr="00D90E32">
        <w:rPr>
          <w:rFonts w:ascii="Times New Roman" w:eastAsia="Times New Roman" w:hAnsi="Times New Roman" w:cs="Times New Roman"/>
          <w:bCs/>
          <w:sz w:val="24"/>
          <w:szCs w:val="24"/>
        </w:rPr>
        <w:t xml:space="preserve"> document database that lets you easily store, sync, and query data for your mobile and web apps-at global scale</w:t>
      </w:r>
    </w:p>
    <w:p w14:paraId="389CA499" w14:textId="61D340F3" w:rsidR="00D90E32" w:rsidRDefault="00D90E32">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lastRenderedPageBreak/>
        <w:tab/>
      </w:r>
      <w:r>
        <w:rPr>
          <w:rFonts w:ascii="Times New Roman" w:eastAsia="Times New Roman" w:hAnsi="Times New Roman" w:cs="Times New Roman"/>
          <w:b/>
          <w:sz w:val="24"/>
          <w:szCs w:val="24"/>
        </w:rPr>
        <w:t>2.23 Authentication –</w:t>
      </w:r>
    </w:p>
    <w:p w14:paraId="2FA713A3" w14:textId="77777777" w:rsidR="00D90E32" w:rsidRPr="00D90E32" w:rsidRDefault="00D90E32" w:rsidP="00D90E32">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D90E32">
        <w:rPr>
          <w:rFonts w:ascii="Times New Roman" w:eastAsia="Times New Roman" w:hAnsi="Times New Roman" w:cs="Times New Roman"/>
          <w:bCs/>
          <w:sz w:val="24"/>
          <w:szCs w:val="24"/>
        </w:rPr>
        <w:t>Firebase Authentication provides backend services, easy-to-use SDKs, and readymade UI libraries to authenticate users to your app. Normally, it would take you months</w:t>
      </w:r>
    </w:p>
    <w:p w14:paraId="37A92464" w14:textId="77777777" w:rsidR="00D90E32" w:rsidRPr="00D90E32" w:rsidRDefault="00D90E32" w:rsidP="00D90E32">
      <w:pPr>
        <w:spacing w:line="480" w:lineRule="auto"/>
        <w:jc w:val="both"/>
        <w:rPr>
          <w:rFonts w:ascii="Times New Roman" w:eastAsia="Times New Roman" w:hAnsi="Times New Roman" w:cs="Times New Roman"/>
          <w:bCs/>
          <w:sz w:val="24"/>
          <w:szCs w:val="24"/>
        </w:rPr>
      </w:pPr>
      <w:r w:rsidRPr="00D90E32">
        <w:rPr>
          <w:rFonts w:ascii="Times New Roman" w:eastAsia="Times New Roman" w:hAnsi="Times New Roman" w:cs="Times New Roman"/>
          <w:bCs/>
          <w:sz w:val="24"/>
          <w:szCs w:val="24"/>
        </w:rPr>
        <w:t>to set up your own authentication system. And even after that, you would need to keep</w:t>
      </w:r>
    </w:p>
    <w:p w14:paraId="6EE5D170" w14:textId="77777777" w:rsidR="00D90E32" w:rsidRPr="00D90E32" w:rsidRDefault="00D90E32" w:rsidP="00D90E32">
      <w:pPr>
        <w:spacing w:line="480" w:lineRule="auto"/>
        <w:jc w:val="both"/>
        <w:rPr>
          <w:rFonts w:ascii="Times New Roman" w:eastAsia="Times New Roman" w:hAnsi="Times New Roman" w:cs="Times New Roman"/>
          <w:bCs/>
          <w:sz w:val="24"/>
          <w:szCs w:val="24"/>
        </w:rPr>
      </w:pPr>
      <w:r w:rsidRPr="00D90E32">
        <w:rPr>
          <w:rFonts w:ascii="Times New Roman" w:eastAsia="Times New Roman" w:hAnsi="Times New Roman" w:cs="Times New Roman"/>
          <w:bCs/>
          <w:sz w:val="24"/>
          <w:szCs w:val="24"/>
        </w:rPr>
        <w:t>a dedicated team to maintain that system. But if you use Firebase, you can set up the</w:t>
      </w:r>
    </w:p>
    <w:p w14:paraId="01A0AFF9" w14:textId="77777777" w:rsidR="00D90E32" w:rsidRPr="00D90E32" w:rsidRDefault="00D90E32" w:rsidP="00D90E32">
      <w:pPr>
        <w:spacing w:line="480" w:lineRule="auto"/>
        <w:jc w:val="both"/>
        <w:rPr>
          <w:rFonts w:ascii="Times New Roman" w:eastAsia="Times New Roman" w:hAnsi="Times New Roman" w:cs="Times New Roman"/>
          <w:bCs/>
          <w:sz w:val="24"/>
          <w:szCs w:val="24"/>
        </w:rPr>
      </w:pPr>
      <w:r w:rsidRPr="00D90E32">
        <w:rPr>
          <w:rFonts w:ascii="Times New Roman" w:eastAsia="Times New Roman" w:hAnsi="Times New Roman" w:cs="Times New Roman"/>
          <w:bCs/>
          <w:sz w:val="24"/>
          <w:szCs w:val="24"/>
        </w:rPr>
        <w:t>entire system in under 10 lines of code that will handle everything for you, including</w:t>
      </w:r>
    </w:p>
    <w:p w14:paraId="35B52A66" w14:textId="0C8BA7B8" w:rsidR="00D90E32" w:rsidRPr="00D90E32" w:rsidRDefault="00D90E32" w:rsidP="00D90E32">
      <w:pPr>
        <w:spacing w:line="480" w:lineRule="auto"/>
        <w:jc w:val="both"/>
        <w:rPr>
          <w:rFonts w:ascii="Times New Roman" w:eastAsia="Times New Roman" w:hAnsi="Times New Roman" w:cs="Times New Roman"/>
          <w:bCs/>
          <w:sz w:val="24"/>
          <w:szCs w:val="24"/>
        </w:rPr>
      </w:pPr>
      <w:r w:rsidRPr="00D90E32">
        <w:rPr>
          <w:rFonts w:ascii="Times New Roman" w:eastAsia="Times New Roman" w:hAnsi="Times New Roman" w:cs="Times New Roman"/>
          <w:bCs/>
          <w:sz w:val="24"/>
          <w:szCs w:val="24"/>
        </w:rPr>
        <w:t>complex operations like account merging.</w:t>
      </w:r>
    </w:p>
    <w:p w14:paraId="56E413F2" w14:textId="707D0E6D" w:rsidR="008F58C3" w:rsidRPr="00D90E32" w:rsidRDefault="008F58C3">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32"/>
          <w:szCs w:val="32"/>
        </w:rPr>
        <w:t>2.3 Tailwind CSS-</w:t>
      </w:r>
    </w:p>
    <w:p w14:paraId="3FDC3D8D" w14:textId="466F7676" w:rsidR="008F58C3" w:rsidRDefault="008F58C3">
      <w:pPr>
        <w:spacing w:line="480" w:lineRule="auto"/>
        <w:jc w:val="both"/>
        <w:rPr>
          <w:rFonts w:ascii="Times New Roman" w:eastAsia="Times New Roman" w:hAnsi="Times New Roman" w:cs="Times New Roman"/>
          <w:bCs/>
          <w:sz w:val="24"/>
          <w:szCs w:val="24"/>
        </w:rPr>
      </w:pPr>
      <w:r w:rsidRPr="008F58C3">
        <w:rPr>
          <w:rFonts w:ascii="Times New Roman" w:eastAsia="Times New Roman" w:hAnsi="Times New Roman" w:cs="Times New Roman"/>
          <w:bCs/>
          <w:sz w:val="24"/>
          <w:szCs w:val="24"/>
        </w:rPr>
        <w:t>Tailwind CSS is a utility-first CSS framework that allows for easy styling of web pages. It is a popular choice for building chat apps because it provides a wide range of pre-defined classes that can be used to quickly style elements. Some examples of chat apps that use Tailwind CSS include Discord and Slack.</w:t>
      </w:r>
    </w:p>
    <w:p w14:paraId="3D205ADE" w14:textId="77777777" w:rsidR="008F58C3" w:rsidRPr="008F58C3" w:rsidRDefault="008F58C3">
      <w:pPr>
        <w:spacing w:line="480" w:lineRule="auto"/>
        <w:jc w:val="both"/>
        <w:rPr>
          <w:rFonts w:ascii="Times New Roman" w:eastAsia="Times New Roman" w:hAnsi="Times New Roman" w:cs="Times New Roman"/>
          <w:bCs/>
          <w:sz w:val="24"/>
          <w:szCs w:val="24"/>
        </w:rPr>
      </w:pPr>
    </w:p>
    <w:p w14:paraId="0F1B69C5" w14:textId="77777777" w:rsidR="008F58C3" w:rsidRPr="008F58C3" w:rsidRDefault="008F58C3">
      <w:pPr>
        <w:spacing w:line="480" w:lineRule="auto"/>
        <w:jc w:val="both"/>
        <w:rPr>
          <w:rFonts w:ascii="Times New Roman" w:eastAsia="Times New Roman" w:hAnsi="Times New Roman" w:cs="Times New Roman"/>
          <w:b/>
          <w:sz w:val="32"/>
          <w:szCs w:val="32"/>
        </w:rPr>
      </w:pPr>
    </w:p>
    <w:p w14:paraId="685A920D" w14:textId="77777777" w:rsidR="008F58C3" w:rsidRPr="008F58C3" w:rsidRDefault="008F58C3">
      <w:pPr>
        <w:spacing w:line="480" w:lineRule="auto"/>
        <w:jc w:val="both"/>
        <w:rPr>
          <w:rFonts w:ascii="Times New Roman" w:eastAsia="Times New Roman" w:hAnsi="Times New Roman" w:cs="Times New Roman"/>
          <w:bCs/>
          <w:sz w:val="32"/>
          <w:szCs w:val="32"/>
        </w:rPr>
      </w:pPr>
    </w:p>
    <w:p w14:paraId="14F6B1EB" w14:textId="77777777" w:rsidR="008F58C3" w:rsidRPr="008F58C3" w:rsidRDefault="008F58C3">
      <w:pPr>
        <w:spacing w:line="480" w:lineRule="auto"/>
        <w:jc w:val="both"/>
        <w:rPr>
          <w:rFonts w:ascii="Times New Roman" w:eastAsia="Times New Roman" w:hAnsi="Times New Roman" w:cs="Times New Roman"/>
          <w:bCs/>
          <w:sz w:val="32"/>
          <w:szCs w:val="32"/>
        </w:rPr>
      </w:pPr>
    </w:p>
    <w:p w14:paraId="5E97CE80" w14:textId="77777777" w:rsidR="005F5895" w:rsidRDefault="005F5895">
      <w:pPr>
        <w:spacing w:line="480" w:lineRule="auto"/>
        <w:jc w:val="both"/>
        <w:rPr>
          <w:rFonts w:ascii="Times New Roman" w:eastAsia="Times New Roman" w:hAnsi="Times New Roman" w:cs="Times New Roman"/>
          <w:b/>
          <w:sz w:val="32"/>
          <w:szCs w:val="32"/>
        </w:rPr>
      </w:pPr>
    </w:p>
    <w:p w14:paraId="00D9E6E3" w14:textId="77777777" w:rsidR="005F5895" w:rsidRDefault="005F5895">
      <w:pPr>
        <w:spacing w:line="480" w:lineRule="auto"/>
        <w:jc w:val="both"/>
        <w:rPr>
          <w:rFonts w:ascii="Times New Roman" w:eastAsia="Times New Roman" w:hAnsi="Times New Roman" w:cs="Times New Roman"/>
          <w:b/>
          <w:sz w:val="32"/>
          <w:szCs w:val="32"/>
        </w:rPr>
      </w:pPr>
    </w:p>
    <w:p w14:paraId="427B3289" w14:textId="77777777" w:rsidR="005F5895" w:rsidRDefault="005F5895">
      <w:pPr>
        <w:spacing w:line="480" w:lineRule="auto"/>
        <w:jc w:val="both"/>
        <w:rPr>
          <w:rFonts w:ascii="Times New Roman" w:eastAsia="Times New Roman" w:hAnsi="Times New Roman" w:cs="Times New Roman"/>
          <w:b/>
          <w:sz w:val="32"/>
          <w:szCs w:val="32"/>
        </w:rPr>
      </w:pPr>
    </w:p>
    <w:p w14:paraId="0B4E81B9" w14:textId="77777777" w:rsidR="005F5895" w:rsidRDefault="005F5895">
      <w:pPr>
        <w:spacing w:line="480" w:lineRule="auto"/>
        <w:jc w:val="both"/>
        <w:rPr>
          <w:rFonts w:ascii="Times New Roman" w:eastAsia="Times New Roman" w:hAnsi="Times New Roman" w:cs="Times New Roman"/>
          <w:b/>
          <w:sz w:val="32"/>
          <w:szCs w:val="32"/>
        </w:rPr>
      </w:pPr>
    </w:p>
    <w:p w14:paraId="5DD34DE1" w14:textId="77777777" w:rsidR="005F5895" w:rsidRDefault="005F5895">
      <w:pPr>
        <w:spacing w:line="480" w:lineRule="auto"/>
        <w:jc w:val="both"/>
        <w:rPr>
          <w:rFonts w:ascii="Times New Roman" w:eastAsia="Times New Roman" w:hAnsi="Times New Roman" w:cs="Times New Roman"/>
          <w:b/>
          <w:sz w:val="32"/>
          <w:szCs w:val="32"/>
        </w:rPr>
      </w:pPr>
    </w:p>
    <w:p w14:paraId="486109E3" w14:textId="77777777" w:rsidR="005F5895" w:rsidRDefault="005F5895">
      <w:pPr>
        <w:spacing w:line="480" w:lineRule="auto"/>
        <w:jc w:val="both"/>
        <w:rPr>
          <w:rFonts w:ascii="Times New Roman" w:eastAsia="Times New Roman" w:hAnsi="Times New Roman" w:cs="Times New Roman"/>
          <w:b/>
          <w:sz w:val="32"/>
          <w:szCs w:val="32"/>
        </w:rPr>
      </w:pPr>
    </w:p>
    <w:p w14:paraId="4DC53669" w14:textId="77777777" w:rsidR="005F5895"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6A710A78" w14:textId="0B0EE7C3" w:rsidR="005F5895" w:rsidRDefault="00000000" w:rsidP="00085665">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55DDE63A" w14:textId="64F94213" w:rsidR="00085665" w:rsidRDefault="00085665" w:rsidP="00085665">
      <w:pPr>
        <w:spacing w:line="480" w:lineRule="auto"/>
        <w:jc w:val="both"/>
        <w:rPr>
          <w:rFonts w:ascii="Times New Roman" w:eastAsia="Times New Roman" w:hAnsi="Times New Roman" w:cs="Times New Roman"/>
          <w:bCs/>
          <w:sz w:val="24"/>
          <w:szCs w:val="24"/>
        </w:rPr>
      </w:pPr>
      <w:r w:rsidRPr="00085665">
        <w:rPr>
          <w:rFonts w:ascii="Times New Roman" w:eastAsia="Times New Roman" w:hAnsi="Times New Roman" w:cs="Times New Roman"/>
          <w:bCs/>
          <w:sz w:val="24"/>
          <w:szCs w:val="24"/>
        </w:rPr>
        <w:t>The System Design is based on web application design</w:t>
      </w:r>
      <w:r>
        <w:rPr>
          <w:rFonts w:ascii="Times New Roman" w:eastAsia="Times New Roman" w:hAnsi="Times New Roman" w:cs="Times New Roman"/>
          <w:bCs/>
          <w:sz w:val="24"/>
          <w:szCs w:val="24"/>
        </w:rPr>
        <w:t xml:space="preserve"> </w:t>
      </w:r>
      <w:r w:rsidRPr="00085665">
        <w:rPr>
          <w:rFonts w:ascii="Times New Roman" w:eastAsia="Times New Roman" w:hAnsi="Times New Roman" w:cs="Times New Roman"/>
          <w:bCs/>
          <w:sz w:val="24"/>
          <w:szCs w:val="24"/>
        </w:rPr>
        <w:t>which allows users to chat remotely and get connected with others. This system design contains</w:t>
      </w:r>
      <w:r>
        <w:rPr>
          <w:rFonts w:ascii="Times New Roman" w:eastAsia="Times New Roman" w:hAnsi="Times New Roman" w:cs="Times New Roman"/>
          <w:bCs/>
          <w:sz w:val="24"/>
          <w:szCs w:val="24"/>
        </w:rPr>
        <w:t xml:space="preserve"> </w:t>
      </w:r>
      <w:r w:rsidRPr="00085665">
        <w:rPr>
          <w:rFonts w:ascii="Times New Roman" w:eastAsia="Times New Roman" w:hAnsi="Times New Roman" w:cs="Times New Roman"/>
          <w:bCs/>
          <w:sz w:val="24"/>
          <w:szCs w:val="24"/>
        </w:rPr>
        <w:t xml:space="preserve">main modules such as app.js which includes login module signup module and </w:t>
      </w:r>
      <w:proofErr w:type="gramStart"/>
      <w:r w:rsidRPr="00085665">
        <w:rPr>
          <w:rFonts w:ascii="Times New Roman" w:eastAsia="Times New Roman" w:hAnsi="Times New Roman" w:cs="Times New Roman"/>
          <w:bCs/>
          <w:sz w:val="24"/>
          <w:szCs w:val="24"/>
        </w:rPr>
        <w:t>Home</w:t>
      </w:r>
      <w:proofErr w:type="gramEnd"/>
      <w:r w:rsidRPr="00085665">
        <w:rPr>
          <w:rFonts w:ascii="Times New Roman" w:eastAsia="Times New Roman" w:hAnsi="Times New Roman" w:cs="Times New Roman"/>
          <w:bCs/>
          <w:sz w:val="24"/>
          <w:szCs w:val="24"/>
        </w:rPr>
        <w:t xml:space="preserve"> module</w:t>
      </w:r>
      <w:r>
        <w:rPr>
          <w:rFonts w:ascii="Times New Roman" w:eastAsia="Times New Roman" w:hAnsi="Times New Roman" w:cs="Times New Roman"/>
          <w:bCs/>
          <w:sz w:val="24"/>
          <w:szCs w:val="24"/>
        </w:rPr>
        <w:t xml:space="preserve"> </w:t>
      </w:r>
      <w:r w:rsidRPr="00085665">
        <w:rPr>
          <w:rFonts w:ascii="Times New Roman" w:eastAsia="Times New Roman" w:hAnsi="Times New Roman" w:cs="Times New Roman"/>
          <w:bCs/>
          <w:sz w:val="24"/>
          <w:szCs w:val="24"/>
        </w:rPr>
        <w:t>where users are landed once they login securely. We briefly explain these modules below</w:t>
      </w:r>
    </w:p>
    <w:p w14:paraId="4968B1C3" w14:textId="755C908F" w:rsidR="002712CD" w:rsidRDefault="002712CD" w:rsidP="00085665">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Pr="002712CD">
        <w:rPr>
          <w:rFonts w:ascii="Times New Roman" w:eastAsia="Times New Roman" w:hAnsi="Times New Roman" w:cs="Times New Roman"/>
          <w:bCs/>
          <w:sz w:val="24"/>
          <w:szCs w:val="24"/>
        </w:rPr>
        <w:drawing>
          <wp:inline distT="0" distB="0" distL="0" distR="0" wp14:anchorId="1EBACFA2" wp14:editId="7FBC497F">
            <wp:extent cx="3381504" cy="534246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4858" cy="5347766"/>
                    </a:xfrm>
                    <a:prstGeom prst="rect">
                      <a:avLst/>
                    </a:prstGeom>
                  </pic:spPr>
                </pic:pic>
              </a:graphicData>
            </a:graphic>
          </wp:inline>
        </w:drawing>
      </w:r>
    </w:p>
    <w:p w14:paraId="7B22AEDD" w14:textId="7872337B" w:rsidR="002712CD" w:rsidRDefault="002712CD" w:rsidP="00085665">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Login/Signup Module –</w:t>
      </w:r>
    </w:p>
    <w:p w14:paraId="60C954D7" w14:textId="4A2897F9" w:rsidR="002712CD" w:rsidRDefault="002712CD" w:rsidP="00085665">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The login module allows to the user to sign in or sign up using the google account and all the details are stored via the auth tokens.</w:t>
      </w:r>
    </w:p>
    <w:p w14:paraId="125B084C" w14:textId="31CBC4C9" w:rsidR="002712CD" w:rsidRDefault="002712CD" w:rsidP="00085665">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Flow diagram –</w:t>
      </w:r>
    </w:p>
    <w:p w14:paraId="60E4505A" w14:textId="5DC878DC" w:rsidR="002712CD" w:rsidRDefault="002712CD" w:rsidP="00085665">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Pr="002712CD">
        <w:rPr>
          <w:rFonts w:ascii="Times New Roman" w:eastAsia="Times New Roman" w:hAnsi="Times New Roman" w:cs="Times New Roman"/>
          <w:b/>
          <w:sz w:val="24"/>
          <w:szCs w:val="24"/>
        </w:rPr>
        <w:drawing>
          <wp:inline distT="0" distB="0" distL="0" distR="0" wp14:anchorId="2FDF406A" wp14:editId="6514C505">
            <wp:extent cx="4055533" cy="4073637"/>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0087" cy="4078212"/>
                    </a:xfrm>
                    <a:prstGeom prst="rect">
                      <a:avLst/>
                    </a:prstGeom>
                  </pic:spPr>
                </pic:pic>
              </a:graphicData>
            </a:graphic>
          </wp:inline>
        </w:drawing>
      </w:r>
    </w:p>
    <w:p w14:paraId="6ED180E9" w14:textId="764B678C" w:rsidR="002712CD" w:rsidRDefault="002712CD" w:rsidP="00085665">
      <w:pPr>
        <w:spacing w:line="480" w:lineRule="auto"/>
        <w:jc w:val="both"/>
        <w:rPr>
          <w:rFonts w:ascii="Times New Roman" w:eastAsia="Times New Roman" w:hAnsi="Times New Roman" w:cs="Times New Roman"/>
          <w:b/>
          <w:sz w:val="24"/>
          <w:szCs w:val="24"/>
        </w:rPr>
      </w:pPr>
    </w:p>
    <w:p w14:paraId="45D05E45" w14:textId="219A5002" w:rsidR="002712CD" w:rsidRDefault="002712CD" w:rsidP="00085665">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Diagram –</w:t>
      </w:r>
    </w:p>
    <w:p w14:paraId="31C008E6" w14:textId="36FBE50A" w:rsidR="002712CD" w:rsidRDefault="002712CD" w:rsidP="00085665">
      <w:pPr>
        <w:spacing w:line="480" w:lineRule="auto"/>
        <w:jc w:val="both"/>
        <w:rPr>
          <w:rFonts w:ascii="Times New Roman" w:eastAsia="Times New Roman" w:hAnsi="Times New Roman" w:cs="Times New Roman"/>
          <w:b/>
          <w:sz w:val="24"/>
          <w:szCs w:val="24"/>
        </w:rPr>
      </w:pPr>
      <w:r w:rsidRPr="002712CD">
        <w:rPr>
          <w:rFonts w:ascii="Times New Roman" w:eastAsia="Times New Roman" w:hAnsi="Times New Roman" w:cs="Times New Roman"/>
          <w:b/>
          <w:sz w:val="24"/>
          <w:szCs w:val="24"/>
        </w:rPr>
        <w:drawing>
          <wp:inline distT="0" distB="0" distL="0" distR="0" wp14:anchorId="159DA2CC" wp14:editId="17DE503F">
            <wp:extent cx="5156200" cy="3509826"/>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2197" cy="3513908"/>
                    </a:xfrm>
                    <a:prstGeom prst="rect">
                      <a:avLst/>
                    </a:prstGeom>
                  </pic:spPr>
                </pic:pic>
              </a:graphicData>
            </a:graphic>
          </wp:inline>
        </w:drawing>
      </w:r>
    </w:p>
    <w:p w14:paraId="788E8B85" w14:textId="3C9BFF43" w:rsidR="00E04E8E" w:rsidRDefault="00E04E8E" w:rsidP="00085665">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Flow chart –</w:t>
      </w:r>
    </w:p>
    <w:p w14:paraId="48E260AE" w14:textId="3E411993" w:rsidR="00E04E8E" w:rsidRPr="00E04E8E" w:rsidRDefault="00E04E8E" w:rsidP="00085665">
      <w:pPr>
        <w:spacing w:line="480" w:lineRule="auto"/>
        <w:jc w:val="both"/>
        <w:rPr>
          <w:rFonts w:ascii="Times New Roman" w:eastAsia="Times New Roman" w:hAnsi="Times New Roman" w:cs="Times New Roman"/>
          <w:b/>
          <w:sz w:val="24"/>
          <w:szCs w:val="24"/>
        </w:rPr>
      </w:pPr>
      <w:r w:rsidRPr="00E04E8E">
        <w:rPr>
          <w:rFonts w:ascii="Times New Roman" w:eastAsia="Times New Roman" w:hAnsi="Times New Roman" w:cs="Times New Roman"/>
          <w:b/>
          <w:sz w:val="24"/>
          <w:szCs w:val="24"/>
        </w:rPr>
        <w:drawing>
          <wp:inline distT="0" distB="0" distL="0" distR="0" wp14:anchorId="627EFB56" wp14:editId="18877E69">
            <wp:extent cx="5731510" cy="609409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094095"/>
                    </a:xfrm>
                    <a:prstGeom prst="rect">
                      <a:avLst/>
                    </a:prstGeom>
                  </pic:spPr>
                </pic:pic>
              </a:graphicData>
            </a:graphic>
          </wp:inline>
        </w:drawing>
      </w:r>
    </w:p>
    <w:p w14:paraId="0DAB915D" w14:textId="77777777" w:rsidR="005F5895" w:rsidRDefault="005F5895">
      <w:pPr>
        <w:spacing w:line="480" w:lineRule="auto"/>
        <w:jc w:val="center"/>
        <w:rPr>
          <w:rFonts w:ascii="Times New Roman" w:eastAsia="Times New Roman" w:hAnsi="Times New Roman" w:cs="Times New Roman"/>
          <w:b/>
          <w:sz w:val="28"/>
          <w:szCs w:val="28"/>
        </w:rPr>
      </w:pPr>
    </w:p>
    <w:p w14:paraId="09F44241" w14:textId="77777777" w:rsidR="005F5895" w:rsidRDefault="005F5895">
      <w:pPr>
        <w:spacing w:line="480" w:lineRule="auto"/>
        <w:jc w:val="center"/>
        <w:rPr>
          <w:rFonts w:ascii="Times New Roman" w:eastAsia="Times New Roman" w:hAnsi="Times New Roman" w:cs="Times New Roman"/>
          <w:b/>
          <w:sz w:val="28"/>
          <w:szCs w:val="28"/>
        </w:rPr>
      </w:pPr>
    </w:p>
    <w:p w14:paraId="7A9E6431" w14:textId="77777777" w:rsidR="005F5895" w:rsidRDefault="005F5895">
      <w:pPr>
        <w:spacing w:line="480" w:lineRule="auto"/>
        <w:jc w:val="center"/>
        <w:rPr>
          <w:rFonts w:ascii="Times New Roman" w:eastAsia="Times New Roman" w:hAnsi="Times New Roman" w:cs="Times New Roman"/>
          <w:b/>
          <w:sz w:val="28"/>
          <w:szCs w:val="28"/>
        </w:rPr>
      </w:pPr>
    </w:p>
    <w:p w14:paraId="2976AEED" w14:textId="77777777" w:rsidR="005F5895" w:rsidRDefault="005F5895">
      <w:pPr>
        <w:spacing w:line="480" w:lineRule="auto"/>
        <w:jc w:val="center"/>
        <w:rPr>
          <w:rFonts w:ascii="Times New Roman" w:eastAsia="Times New Roman" w:hAnsi="Times New Roman" w:cs="Times New Roman"/>
          <w:b/>
          <w:sz w:val="28"/>
          <w:szCs w:val="28"/>
        </w:rPr>
      </w:pPr>
    </w:p>
    <w:p w14:paraId="547F87E1" w14:textId="77777777" w:rsidR="005F5895" w:rsidRDefault="005F5895" w:rsidP="00E04E8E">
      <w:pPr>
        <w:spacing w:line="480" w:lineRule="auto"/>
        <w:rPr>
          <w:rFonts w:ascii="Times New Roman" w:eastAsia="Times New Roman" w:hAnsi="Times New Roman" w:cs="Times New Roman"/>
          <w:b/>
          <w:sz w:val="28"/>
          <w:szCs w:val="28"/>
        </w:rPr>
      </w:pPr>
    </w:p>
    <w:p w14:paraId="3B8CB0BC" w14:textId="77777777" w:rsidR="005F5895" w:rsidRDefault="005F5895">
      <w:pPr>
        <w:spacing w:line="480" w:lineRule="auto"/>
        <w:jc w:val="center"/>
        <w:rPr>
          <w:rFonts w:ascii="Times New Roman" w:eastAsia="Times New Roman" w:hAnsi="Times New Roman" w:cs="Times New Roman"/>
          <w:b/>
          <w:sz w:val="28"/>
          <w:szCs w:val="28"/>
        </w:rPr>
      </w:pPr>
    </w:p>
    <w:p w14:paraId="1F64E8A7" w14:textId="77777777" w:rsidR="005F5895"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4</w:t>
      </w:r>
    </w:p>
    <w:p w14:paraId="7D3E05A9" w14:textId="77777777" w:rsidR="005F5895"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5594C7B9" w14:textId="21CDDFC3" w:rsidR="005F5895" w:rsidRDefault="00E04E8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above mentioned</w:t>
      </w:r>
      <w:proofErr w:type="gramEnd"/>
      <w:r>
        <w:rPr>
          <w:rFonts w:ascii="Times New Roman" w:eastAsia="Times New Roman" w:hAnsi="Times New Roman" w:cs="Times New Roman"/>
          <w:sz w:val="24"/>
          <w:szCs w:val="24"/>
        </w:rPr>
        <w:t xml:space="preserve"> methodology resulted in the development of a single page react app.</w:t>
      </w:r>
    </w:p>
    <w:p w14:paraId="720DFD40" w14:textId="4C6F3409" w:rsidR="00E04E8E" w:rsidRDefault="00E04E8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web app allows the user to sign in to join the group chat</w:t>
      </w:r>
      <w:r w:rsidR="00CA6575">
        <w:rPr>
          <w:rFonts w:ascii="Times New Roman" w:eastAsia="Times New Roman" w:hAnsi="Times New Roman" w:cs="Times New Roman"/>
          <w:sz w:val="24"/>
          <w:szCs w:val="24"/>
        </w:rPr>
        <w:t xml:space="preserve">. The user interface is inspired by a minimalistic design, with easy to access and understand usage. </w:t>
      </w:r>
    </w:p>
    <w:p w14:paraId="612C1276" w14:textId="72CD26DC" w:rsidR="00CA6575" w:rsidRDefault="00CA6575">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ab/>
      </w:r>
    </w:p>
    <w:p w14:paraId="47BEE623" w14:textId="23E011C6" w:rsidR="005F5895" w:rsidRDefault="00CA6575">
      <w:pPr>
        <w:spacing w:line="480" w:lineRule="auto"/>
        <w:jc w:val="both"/>
        <w:rPr>
          <w:rFonts w:ascii="Times New Roman" w:eastAsia="Times New Roman" w:hAnsi="Times New Roman" w:cs="Times New Roman"/>
          <w:b/>
          <w:sz w:val="28"/>
          <w:szCs w:val="28"/>
        </w:rPr>
      </w:pPr>
      <w:r w:rsidRPr="00CA6575">
        <w:rPr>
          <w:rFonts w:ascii="Times New Roman" w:eastAsia="Times New Roman" w:hAnsi="Times New Roman" w:cs="Times New Roman"/>
          <w:b/>
          <w:sz w:val="28"/>
          <w:szCs w:val="28"/>
        </w:rPr>
        <w:drawing>
          <wp:inline distT="0" distB="0" distL="0" distR="0" wp14:anchorId="21BC2EF6" wp14:editId="4B26A04A">
            <wp:extent cx="5731510" cy="55651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565140"/>
                    </a:xfrm>
                    <a:prstGeom prst="rect">
                      <a:avLst/>
                    </a:prstGeom>
                  </pic:spPr>
                </pic:pic>
              </a:graphicData>
            </a:graphic>
          </wp:inline>
        </w:drawing>
      </w:r>
    </w:p>
    <w:p w14:paraId="66169911" w14:textId="0BFB0D9A" w:rsidR="00CA6575" w:rsidRDefault="00CA6575">
      <w:pPr>
        <w:spacing w:line="480" w:lineRule="auto"/>
        <w:jc w:val="both"/>
        <w:rPr>
          <w:rFonts w:ascii="Times New Roman" w:eastAsia="Times New Roman" w:hAnsi="Times New Roman" w:cs="Times New Roman"/>
          <w:b/>
          <w:sz w:val="28"/>
          <w:szCs w:val="28"/>
        </w:rPr>
      </w:pPr>
    </w:p>
    <w:p w14:paraId="39457A0E" w14:textId="08F2E05A" w:rsidR="00CA6575" w:rsidRDefault="00CA6575">
      <w:pPr>
        <w:spacing w:line="48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lastRenderedPageBreak/>
        <w:t>The back-end managed by firebase stores the auth tokens of the accounts that have been logged in in the web app</w:t>
      </w:r>
      <w:r w:rsidR="009C20A1">
        <w:rPr>
          <w:rFonts w:ascii="Times New Roman" w:eastAsia="Times New Roman" w:hAnsi="Times New Roman" w:cs="Times New Roman"/>
          <w:bCs/>
          <w:sz w:val="28"/>
          <w:szCs w:val="28"/>
        </w:rPr>
        <w:t>. The users can be manually removed in case of any security issues by the admins or automatically by the server in case of any profanity.</w:t>
      </w:r>
    </w:p>
    <w:p w14:paraId="1721C043" w14:textId="6895A539" w:rsidR="00CA6575" w:rsidRDefault="00CA6575">
      <w:pPr>
        <w:spacing w:line="48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b/>
      </w:r>
      <w:r w:rsidR="009C20A1" w:rsidRPr="009C20A1">
        <w:rPr>
          <w:rFonts w:ascii="Times New Roman" w:eastAsia="Times New Roman" w:hAnsi="Times New Roman" w:cs="Times New Roman"/>
          <w:bCs/>
          <w:sz w:val="28"/>
          <w:szCs w:val="28"/>
        </w:rPr>
        <w:drawing>
          <wp:inline distT="0" distB="0" distL="0" distR="0" wp14:anchorId="7DEF40C9" wp14:editId="36635371">
            <wp:extent cx="5731510" cy="233997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339975"/>
                    </a:xfrm>
                    <a:prstGeom prst="rect">
                      <a:avLst/>
                    </a:prstGeom>
                  </pic:spPr>
                </pic:pic>
              </a:graphicData>
            </a:graphic>
          </wp:inline>
        </w:drawing>
      </w:r>
    </w:p>
    <w:p w14:paraId="4FF07551" w14:textId="56D176B2" w:rsidR="009C20A1" w:rsidRDefault="009C20A1">
      <w:pPr>
        <w:spacing w:line="480" w:lineRule="auto"/>
        <w:jc w:val="both"/>
        <w:rPr>
          <w:rFonts w:ascii="Times New Roman" w:eastAsia="Times New Roman" w:hAnsi="Times New Roman" w:cs="Times New Roman"/>
          <w:bCs/>
          <w:sz w:val="28"/>
          <w:szCs w:val="28"/>
        </w:rPr>
      </w:pPr>
    </w:p>
    <w:p w14:paraId="3CC37570" w14:textId="36408FA0" w:rsidR="009C20A1" w:rsidRDefault="009C20A1">
      <w:pPr>
        <w:spacing w:line="48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All the data in the web app is stored in real-time on the server/database using </w:t>
      </w:r>
      <w:proofErr w:type="spellStart"/>
      <w:r>
        <w:rPr>
          <w:rFonts w:ascii="Times New Roman" w:eastAsia="Times New Roman" w:hAnsi="Times New Roman" w:cs="Times New Roman"/>
          <w:bCs/>
          <w:sz w:val="28"/>
          <w:szCs w:val="28"/>
        </w:rPr>
        <w:t>firestore</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databse</w:t>
      </w:r>
      <w:proofErr w:type="spellEnd"/>
      <w:r>
        <w:rPr>
          <w:rFonts w:ascii="Times New Roman" w:eastAsia="Times New Roman" w:hAnsi="Times New Roman" w:cs="Times New Roman"/>
          <w:bCs/>
          <w:sz w:val="28"/>
          <w:szCs w:val="28"/>
        </w:rPr>
        <w:t>. This includes the message id, sender id and its timestamp.</w:t>
      </w:r>
    </w:p>
    <w:p w14:paraId="116358B8" w14:textId="1B53D0F0" w:rsidR="005F5895" w:rsidRDefault="009C20A1">
      <w:pPr>
        <w:spacing w:line="480" w:lineRule="auto"/>
        <w:jc w:val="both"/>
        <w:rPr>
          <w:rFonts w:ascii="Times New Roman" w:eastAsia="Times New Roman" w:hAnsi="Times New Roman" w:cs="Times New Roman"/>
          <w:b/>
          <w:sz w:val="28"/>
          <w:szCs w:val="28"/>
        </w:rPr>
      </w:pPr>
      <w:r w:rsidRPr="009C20A1">
        <w:rPr>
          <w:rFonts w:ascii="Times New Roman" w:eastAsia="Times New Roman" w:hAnsi="Times New Roman" w:cs="Times New Roman"/>
          <w:bCs/>
          <w:sz w:val="28"/>
          <w:szCs w:val="28"/>
        </w:rPr>
        <w:drawing>
          <wp:inline distT="0" distB="0" distL="0" distR="0" wp14:anchorId="769E4F44" wp14:editId="69611528">
            <wp:extent cx="5731510" cy="274637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46375"/>
                    </a:xfrm>
                    <a:prstGeom prst="rect">
                      <a:avLst/>
                    </a:prstGeom>
                  </pic:spPr>
                </pic:pic>
              </a:graphicData>
            </a:graphic>
          </wp:inline>
        </w:drawing>
      </w:r>
    </w:p>
    <w:p w14:paraId="2B4F55C6" w14:textId="77777777" w:rsidR="005F5895"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1D9A58FC" w14:textId="77777777" w:rsidR="005F5895"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45547D09" w14:textId="4A636748" w:rsidR="005F5895" w:rsidRDefault="009C20A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mini chat app with reac.js was completed successfully. </w:t>
      </w:r>
      <w:r w:rsidRPr="009C20A1">
        <w:rPr>
          <w:rFonts w:ascii="Times New Roman" w:hAnsi="Times New Roman" w:cs="Times New Roman"/>
          <w:sz w:val="24"/>
          <w:szCs w:val="24"/>
        </w:rPr>
        <w:t>On running the tests, it can be inferred that the chat application developed using</w:t>
      </w:r>
      <w:r>
        <w:rPr>
          <w:rFonts w:ascii="Times New Roman" w:hAnsi="Times New Roman" w:cs="Times New Roman"/>
          <w:sz w:val="24"/>
          <w:szCs w:val="24"/>
        </w:rPr>
        <w:t xml:space="preserve"> </w:t>
      </w:r>
      <w:r w:rsidRPr="009C20A1">
        <w:rPr>
          <w:rFonts w:ascii="Times New Roman" w:hAnsi="Times New Roman" w:cs="Times New Roman"/>
          <w:sz w:val="24"/>
          <w:szCs w:val="24"/>
        </w:rPr>
        <w:t xml:space="preserve">React and </w:t>
      </w:r>
      <w:r>
        <w:rPr>
          <w:rFonts w:ascii="Times New Roman" w:hAnsi="Times New Roman" w:cs="Times New Roman"/>
          <w:sz w:val="24"/>
          <w:szCs w:val="24"/>
        </w:rPr>
        <w:t>Firebase</w:t>
      </w:r>
      <w:r w:rsidRPr="009C20A1">
        <w:rPr>
          <w:rFonts w:ascii="Times New Roman" w:hAnsi="Times New Roman" w:cs="Times New Roman"/>
          <w:sz w:val="24"/>
          <w:szCs w:val="24"/>
        </w:rPr>
        <w:t xml:space="preserve"> is faster in real-time with a speed less than a second compared to the application developed using PHP and MySQL</w:t>
      </w:r>
      <w:r>
        <w:rPr>
          <w:rFonts w:ascii="Times New Roman" w:eastAsia="Times New Roman" w:hAnsi="Times New Roman" w:cs="Times New Roman"/>
          <w:sz w:val="24"/>
          <w:szCs w:val="24"/>
        </w:rPr>
        <w:t>, since Firebase uses NoSQL database . This web app connects all the people who like to chat together in a community.</w:t>
      </w:r>
    </w:p>
    <w:p w14:paraId="627E1849" w14:textId="454159EE" w:rsidR="009C20A1" w:rsidRDefault="009C20A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future work may include the addition </w:t>
      </w:r>
      <w:proofErr w:type="spellStart"/>
      <w:r>
        <w:rPr>
          <w:rFonts w:ascii="Times New Roman" w:eastAsia="Times New Roman" w:hAnsi="Times New Roman" w:cs="Times New Roman"/>
          <w:sz w:val="24"/>
          <w:szCs w:val="24"/>
        </w:rPr>
        <w:t>od</w:t>
      </w:r>
      <w:proofErr w:type="spellEnd"/>
      <w:r>
        <w:rPr>
          <w:rFonts w:ascii="Times New Roman" w:eastAsia="Times New Roman" w:hAnsi="Times New Roman" w:cs="Times New Roman"/>
          <w:sz w:val="24"/>
          <w:szCs w:val="24"/>
        </w:rPr>
        <w:t xml:space="preserve"> one-one conversations, the ability to allow users send pictures, voice notes and other forms of media other than just text, and find other people to have a </w:t>
      </w:r>
      <w:proofErr w:type="gramStart"/>
      <w:r>
        <w:rPr>
          <w:rFonts w:ascii="Times New Roman" w:eastAsia="Times New Roman" w:hAnsi="Times New Roman" w:cs="Times New Roman"/>
          <w:sz w:val="24"/>
          <w:szCs w:val="24"/>
        </w:rPr>
        <w:t>conversation  with</w:t>
      </w:r>
      <w:proofErr w:type="gramEnd"/>
      <w:r>
        <w:rPr>
          <w:rFonts w:ascii="Times New Roman" w:eastAsia="Times New Roman" w:hAnsi="Times New Roman" w:cs="Times New Roman"/>
          <w:sz w:val="24"/>
          <w:szCs w:val="24"/>
        </w:rPr>
        <w:t xml:space="preserve"> their unique id or username.</w:t>
      </w:r>
    </w:p>
    <w:p w14:paraId="554D92AB" w14:textId="77777777" w:rsidR="005F5895" w:rsidRDefault="005F5895">
      <w:pPr>
        <w:spacing w:line="480" w:lineRule="auto"/>
        <w:jc w:val="center"/>
        <w:rPr>
          <w:rFonts w:ascii="Times New Roman" w:eastAsia="Times New Roman" w:hAnsi="Times New Roman" w:cs="Times New Roman"/>
          <w:b/>
          <w:sz w:val="32"/>
          <w:szCs w:val="32"/>
        </w:rPr>
      </w:pPr>
    </w:p>
    <w:p w14:paraId="1C008024" w14:textId="77777777" w:rsidR="005F5895" w:rsidRDefault="005F5895">
      <w:pPr>
        <w:spacing w:line="480" w:lineRule="auto"/>
        <w:jc w:val="center"/>
        <w:rPr>
          <w:rFonts w:ascii="Times New Roman" w:eastAsia="Times New Roman" w:hAnsi="Times New Roman" w:cs="Times New Roman"/>
          <w:b/>
          <w:sz w:val="32"/>
          <w:szCs w:val="32"/>
        </w:rPr>
      </w:pPr>
    </w:p>
    <w:p w14:paraId="5A40ACA2" w14:textId="77777777" w:rsidR="005F5895" w:rsidRDefault="005F5895">
      <w:pPr>
        <w:spacing w:line="480" w:lineRule="auto"/>
        <w:jc w:val="center"/>
        <w:rPr>
          <w:rFonts w:ascii="Times New Roman" w:eastAsia="Times New Roman" w:hAnsi="Times New Roman" w:cs="Times New Roman"/>
          <w:b/>
          <w:sz w:val="32"/>
          <w:szCs w:val="32"/>
        </w:rPr>
      </w:pPr>
    </w:p>
    <w:p w14:paraId="7E2BAE98" w14:textId="77777777" w:rsidR="005F5895" w:rsidRDefault="005F5895">
      <w:pPr>
        <w:spacing w:line="480" w:lineRule="auto"/>
        <w:jc w:val="center"/>
        <w:rPr>
          <w:rFonts w:ascii="Times New Roman" w:eastAsia="Times New Roman" w:hAnsi="Times New Roman" w:cs="Times New Roman"/>
          <w:b/>
          <w:sz w:val="32"/>
          <w:szCs w:val="32"/>
        </w:rPr>
      </w:pPr>
    </w:p>
    <w:p w14:paraId="6CD60510" w14:textId="77777777" w:rsidR="005F5895" w:rsidRDefault="005F5895">
      <w:pPr>
        <w:spacing w:line="480" w:lineRule="auto"/>
        <w:jc w:val="center"/>
        <w:rPr>
          <w:rFonts w:ascii="Times New Roman" w:eastAsia="Times New Roman" w:hAnsi="Times New Roman" w:cs="Times New Roman"/>
          <w:b/>
          <w:sz w:val="32"/>
          <w:szCs w:val="32"/>
        </w:rPr>
      </w:pPr>
    </w:p>
    <w:p w14:paraId="698D1CCA" w14:textId="77777777" w:rsidR="005F5895" w:rsidRDefault="005F5895">
      <w:pPr>
        <w:spacing w:line="480" w:lineRule="auto"/>
        <w:jc w:val="center"/>
        <w:rPr>
          <w:rFonts w:ascii="Times New Roman" w:eastAsia="Times New Roman" w:hAnsi="Times New Roman" w:cs="Times New Roman"/>
          <w:b/>
          <w:sz w:val="32"/>
          <w:szCs w:val="32"/>
        </w:rPr>
      </w:pPr>
    </w:p>
    <w:p w14:paraId="65965376" w14:textId="77777777" w:rsidR="005F5895" w:rsidRDefault="005F5895">
      <w:pPr>
        <w:spacing w:line="480" w:lineRule="auto"/>
        <w:jc w:val="center"/>
        <w:rPr>
          <w:rFonts w:ascii="Times New Roman" w:eastAsia="Times New Roman" w:hAnsi="Times New Roman" w:cs="Times New Roman"/>
          <w:b/>
          <w:sz w:val="32"/>
          <w:szCs w:val="32"/>
        </w:rPr>
      </w:pPr>
    </w:p>
    <w:p w14:paraId="530CCD27" w14:textId="77777777" w:rsidR="005F5895" w:rsidRDefault="005F5895">
      <w:pPr>
        <w:spacing w:line="480" w:lineRule="auto"/>
        <w:jc w:val="center"/>
        <w:rPr>
          <w:rFonts w:ascii="Times New Roman" w:eastAsia="Times New Roman" w:hAnsi="Times New Roman" w:cs="Times New Roman"/>
          <w:b/>
          <w:sz w:val="32"/>
          <w:szCs w:val="32"/>
        </w:rPr>
      </w:pPr>
    </w:p>
    <w:p w14:paraId="2D27319A" w14:textId="77777777" w:rsidR="005F5895" w:rsidRDefault="005F5895">
      <w:pPr>
        <w:spacing w:line="480" w:lineRule="auto"/>
        <w:jc w:val="center"/>
        <w:rPr>
          <w:rFonts w:ascii="Times New Roman" w:eastAsia="Times New Roman" w:hAnsi="Times New Roman" w:cs="Times New Roman"/>
          <w:b/>
          <w:sz w:val="32"/>
          <w:szCs w:val="32"/>
        </w:rPr>
      </w:pPr>
    </w:p>
    <w:p w14:paraId="53A6B204" w14:textId="77777777" w:rsidR="005F5895" w:rsidRDefault="005F5895">
      <w:pPr>
        <w:spacing w:line="480" w:lineRule="auto"/>
        <w:jc w:val="center"/>
        <w:rPr>
          <w:rFonts w:ascii="Times New Roman" w:eastAsia="Times New Roman" w:hAnsi="Times New Roman" w:cs="Times New Roman"/>
          <w:b/>
          <w:sz w:val="32"/>
          <w:szCs w:val="32"/>
        </w:rPr>
      </w:pPr>
    </w:p>
    <w:p w14:paraId="3D0831D3" w14:textId="77777777" w:rsidR="005F5895" w:rsidRDefault="005F5895">
      <w:pPr>
        <w:spacing w:line="480" w:lineRule="auto"/>
        <w:jc w:val="center"/>
        <w:rPr>
          <w:rFonts w:ascii="Times New Roman" w:eastAsia="Times New Roman" w:hAnsi="Times New Roman" w:cs="Times New Roman"/>
          <w:b/>
          <w:sz w:val="32"/>
          <w:szCs w:val="32"/>
        </w:rPr>
      </w:pPr>
    </w:p>
    <w:p w14:paraId="33162DB2" w14:textId="7723C750" w:rsidR="005F5895" w:rsidRDefault="005F5895" w:rsidP="009C20A1">
      <w:pPr>
        <w:spacing w:line="480" w:lineRule="auto"/>
        <w:rPr>
          <w:rFonts w:ascii="Times New Roman" w:eastAsia="Times New Roman" w:hAnsi="Times New Roman" w:cs="Times New Roman"/>
          <w:b/>
          <w:sz w:val="32"/>
          <w:szCs w:val="32"/>
        </w:rPr>
      </w:pPr>
    </w:p>
    <w:p w14:paraId="32A24FAF" w14:textId="77777777" w:rsidR="009C20A1" w:rsidRDefault="009C20A1" w:rsidP="009C20A1">
      <w:pPr>
        <w:spacing w:line="480" w:lineRule="auto"/>
        <w:rPr>
          <w:rFonts w:ascii="Times New Roman" w:eastAsia="Times New Roman" w:hAnsi="Times New Roman" w:cs="Times New Roman"/>
          <w:b/>
          <w:sz w:val="32"/>
          <w:szCs w:val="32"/>
        </w:rPr>
      </w:pPr>
    </w:p>
    <w:p w14:paraId="74E3CF17" w14:textId="52D9C24D" w:rsidR="005F5895" w:rsidRDefault="00000000">
      <w:pPr>
        <w:spacing w:line="480" w:lineRule="auto"/>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R</w:t>
      </w:r>
      <w:r w:rsidR="009C20A1">
        <w:rPr>
          <w:rFonts w:ascii="Times New Roman" w:eastAsia="Times New Roman" w:hAnsi="Times New Roman" w:cs="Times New Roman"/>
          <w:b/>
          <w:sz w:val="28"/>
          <w:szCs w:val="28"/>
        </w:rPr>
        <w:t>e</w:t>
      </w:r>
      <w:r>
        <w:rPr>
          <w:rFonts w:ascii="Times New Roman" w:eastAsia="Times New Roman" w:hAnsi="Times New Roman" w:cs="Times New Roman"/>
          <w:b/>
          <w:sz w:val="28"/>
          <w:szCs w:val="28"/>
        </w:rPr>
        <w:t>eferences</w:t>
      </w:r>
      <w:proofErr w:type="spellEnd"/>
    </w:p>
    <w:p w14:paraId="11CC6597" w14:textId="30172223" w:rsidR="009C20A1" w:rsidRPr="009C20A1" w:rsidRDefault="009C20A1" w:rsidP="009C20A1">
      <w:pPr>
        <w:spacing w:line="360" w:lineRule="auto"/>
        <w:ind w:left="360" w:hanging="360"/>
        <w:jc w:val="both"/>
        <w:rPr>
          <w:rFonts w:ascii="Times New Roman" w:eastAsia="Times New Roman" w:hAnsi="Times New Roman" w:cs="Times New Roman"/>
        </w:rPr>
      </w:pPr>
      <w:r w:rsidRPr="009C20A1">
        <w:rPr>
          <w:rFonts w:ascii="Times New Roman" w:eastAsia="Times New Roman" w:hAnsi="Times New Roman" w:cs="Times New Roman"/>
        </w:rPr>
        <w:t xml:space="preserve">[1] Croucher, T.H., &amp; Wilson, M. (2012). Node: Up and Running. United States </w:t>
      </w:r>
    </w:p>
    <w:p w14:paraId="71031915" w14:textId="02856BAA" w:rsidR="009C20A1" w:rsidRPr="009C20A1" w:rsidRDefault="009C20A1" w:rsidP="009C20A1">
      <w:pPr>
        <w:spacing w:line="360" w:lineRule="auto"/>
        <w:ind w:left="360" w:hanging="360"/>
        <w:jc w:val="both"/>
        <w:rPr>
          <w:rFonts w:ascii="Times New Roman" w:eastAsia="Times New Roman" w:hAnsi="Times New Roman" w:cs="Times New Roman"/>
        </w:rPr>
      </w:pPr>
      <w:r w:rsidRPr="009C20A1">
        <w:rPr>
          <w:rFonts w:ascii="Times New Roman" w:eastAsia="Times New Roman" w:hAnsi="Times New Roman" w:cs="Times New Roman"/>
        </w:rPr>
        <w:t xml:space="preserve">[2] </w:t>
      </w:r>
      <w:proofErr w:type="spellStart"/>
      <w:r w:rsidRPr="009C20A1">
        <w:rPr>
          <w:rFonts w:ascii="Times New Roman" w:eastAsia="Times New Roman" w:hAnsi="Times New Roman" w:cs="Times New Roman"/>
        </w:rPr>
        <w:t>Keissling</w:t>
      </w:r>
      <w:proofErr w:type="spellEnd"/>
      <w:r w:rsidRPr="009C20A1">
        <w:rPr>
          <w:rFonts w:ascii="Times New Roman" w:eastAsia="Times New Roman" w:hAnsi="Times New Roman" w:cs="Times New Roman"/>
        </w:rPr>
        <w:t xml:space="preserve">, Manuel. 2012. The Node Beginner Book. Lulu.com, United States </w:t>
      </w:r>
    </w:p>
    <w:p w14:paraId="1EE62C26" w14:textId="77777777" w:rsidR="009C20A1" w:rsidRPr="009C20A1" w:rsidRDefault="009C20A1" w:rsidP="009C20A1">
      <w:pPr>
        <w:spacing w:line="360" w:lineRule="auto"/>
        <w:ind w:left="360" w:hanging="360"/>
        <w:jc w:val="both"/>
        <w:rPr>
          <w:rFonts w:ascii="Times New Roman" w:eastAsia="Times New Roman" w:hAnsi="Times New Roman" w:cs="Times New Roman"/>
        </w:rPr>
      </w:pPr>
      <w:r w:rsidRPr="009C20A1">
        <w:rPr>
          <w:rFonts w:ascii="Times New Roman" w:eastAsia="Times New Roman" w:hAnsi="Times New Roman" w:cs="Times New Roman"/>
        </w:rPr>
        <w:t xml:space="preserve">[3] Teixeira, Pedro. 2012. Hands-on Node.js. </w:t>
      </w:r>
      <w:proofErr w:type="spellStart"/>
      <w:r w:rsidRPr="009C20A1">
        <w:rPr>
          <w:rFonts w:ascii="Times New Roman" w:eastAsia="Times New Roman" w:hAnsi="Times New Roman" w:cs="Times New Roman"/>
        </w:rPr>
        <w:t>Wrox</w:t>
      </w:r>
      <w:proofErr w:type="spellEnd"/>
      <w:r w:rsidRPr="009C20A1">
        <w:rPr>
          <w:rFonts w:ascii="Times New Roman" w:eastAsia="Times New Roman" w:hAnsi="Times New Roman" w:cs="Times New Roman"/>
        </w:rPr>
        <w:t xml:space="preserve">. </w:t>
      </w:r>
    </w:p>
    <w:p w14:paraId="7F386878" w14:textId="77777777" w:rsidR="009C20A1" w:rsidRPr="009C20A1" w:rsidRDefault="009C20A1" w:rsidP="009C20A1">
      <w:pPr>
        <w:spacing w:line="360" w:lineRule="auto"/>
        <w:ind w:left="360" w:hanging="360"/>
        <w:jc w:val="both"/>
        <w:rPr>
          <w:rFonts w:ascii="Times New Roman" w:eastAsia="Times New Roman" w:hAnsi="Times New Roman" w:cs="Times New Roman"/>
        </w:rPr>
      </w:pPr>
      <w:r w:rsidRPr="009C20A1">
        <w:rPr>
          <w:rFonts w:ascii="Times New Roman" w:eastAsia="Times New Roman" w:hAnsi="Times New Roman" w:cs="Times New Roman"/>
        </w:rPr>
        <w:t xml:space="preserve">[4] </w:t>
      </w:r>
      <w:proofErr w:type="spellStart"/>
      <w:r w:rsidRPr="009C20A1">
        <w:rPr>
          <w:rFonts w:ascii="Times New Roman" w:eastAsia="Times New Roman" w:hAnsi="Times New Roman" w:cs="Times New Roman"/>
        </w:rPr>
        <w:t>Sidik</w:t>
      </w:r>
      <w:proofErr w:type="spellEnd"/>
      <w:r w:rsidRPr="009C20A1">
        <w:rPr>
          <w:rFonts w:ascii="Times New Roman" w:eastAsia="Times New Roman" w:hAnsi="Times New Roman" w:cs="Times New Roman"/>
        </w:rPr>
        <w:t xml:space="preserve">, B. (2011). JavaScript. Bandung: </w:t>
      </w:r>
      <w:proofErr w:type="spellStart"/>
      <w:r w:rsidRPr="009C20A1">
        <w:rPr>
          <w:rFonts w:ascii="Times New Roman" w:eastAsia="Times New Roman" w:hAnsi="Times New Roman" w:cs="Times New Roman"/>
        </w:rPr>
        <w:t>Informatika</w:t>
      </w:r>
      <w:proofErr w:type="spellEnd"/>
      <w:r w:rsidRPr="009C20A1">
        <w:rPr>
          <w:rFonts w:ascii="Times New Roman" w:eastAsia="Times New Roman" w:hAnsi="Times New Roman" w:cs="Times New Roman"/>
        </w:rPr>
        <w:t xml:space="preserve"> </w:t>
      </w:r>
    </w:p>
    <w:p w14:paraId="29433537" w14:textId="573F1B60" w:rsidR="009C20A1" w:rsidRPr="009C20A1" w:rsidRDefault="009C20A1" w:rsidP="009C20A1">
      <w:pPr>
        <w:spacing w:line="360" w:lineRule="auto"/>
        <w:ind w:left="360" w:hanging="360"/>
        <w:jc w:val="both"/>
        <w:rPr>
          <w:rFonts w:ascii="Times New Roman" w:eastAsia="Times New Roman" w:hAnsi="Times New Roman" w:cs="Times New Roman"/>
        </w:rPr>
      </w:pPr>
      <w:r w:rsidRPr="009C20A1">
        <w:rPr>
          <w:rFonts w:ascii="Times New Roman" w:eastAsia="Times New Roman" w:hAnsi="Times New Roman" w:cs="Times New Roman"/>
        </w:rPr>
        <w:t xml:space="preserve">[5] </w:t>
      </w:r>
      <w:proofErr w:type="spellStart"/>
      <w:r w:rsidRPr="009C20A1">
        <w:rPr>
          <w:rFonts w:ascii="Times New Roman" w:eastAsia="Times New Roman" w:hAnsi="Times New Roman" w:cs="Times New Roman"/>
        </w:rPr>
        <w:t>Purnomosidi</w:t>
      </w:r>
      <w:proofErr w:type="spellEnd"/>
      <w:r w:rsidRPr="009C20A1">
        <w:rPr>
          <w:rFonts w:ascii="Times New Roman" w:eastAsia="Times New Roman" w:hAnsi="Times New Roman" w:cs="Times New Roman"/>
        </w:rPr>
        <w:t xml:space="preserve">, B. (2013). </w:t>
      </w:r>
      <w:proofErr w:type="spellStart"/>
      <w:r w:rsidRPr="009C20A1">
        <w:rPr>
          <w:rFonts w:ascii="Times New Roman" w:eastAsia="Times New Roman" w:hAnsi="Times New Roman" w:cs="Times New Roman"/>
        </w:rPr>
        <w:t>Penbangan</w:t>
      </w:r>
      <w:proofErr w:type="spellEnd"/>
      <w:r w:rsidRPr="009C20A1">
        <w:rPr>
          <w:rFonts w:ascii="Times New Roman" w:eastAsia="Times New Roman" w:hAnsi="Times New Roman" w:cs="Times New Roman"/>
        </w:rPr>
        <w:t xml:space="preserve"> </w:t>
      </w:r>
      <w:proofErr w:type="spellStart"/>
      <w:r w:rsidRPr="009C20A1">
        <w:rPr>
          <w:rFonts w:ascii="Times New Roman" w:eastAsia="Times New Roman" w:hAnsi="Times New Roman" w:cs="Times New Roman"/>
        </w:rPr>
        <w:t>Sistem</w:t>
      </w:r>
      <w:proofErr w:type="spellEnd"/>
      <w:r w:rsidRPr="009C20A1">
        <w:rPr>
          <w:rFonts w:ascii="Times New Roman" w:eastAsia="Times New Roman" w:hAnsi="Times New Roman" w:cs="Times New Roman"/>
        </w:rPr>
        <w:t xml:space="preserve"> </w:t>
      </w:r>
      <w:proofErr w:type="spellStart"/>
      <w:r w:rsidRPr="009C20A1">
        <w:rPr>
          <w:rFonts w:ascii="Times New Roman" w:eastAsia="Times New Roman" w:hAnsi="Times New Roman" w:cs="Times New Roman"/>
        </w:rPr>
        <w:t>Informas</w:t>
      </w:r>
      <w:proofErr w:type="spellEnd"/>
      <w:r>
        <w:rPr>
          <w:rFonts w:ascii="Times New Roman" w:eastAsia="Times New Roman" w:hAnsi="Times New Roman" w:cs="Times New Roman"/>
        </w:rPr>
        <w:t xml:space="preserve"> </w:t>
      </w:r>
      <w:proofErr w:type="spellStart"/>
      <w:r w:rsidRPr="009C20A1">
        <w:rPr>
          <w:rFonts w:ascii="Times New Roman" w:eastAsia="Times New Roman" w:hAnsi="Times New Roman" w:cs="Times New Roman"/>
        </w:rPr>
        <w:t>Penegelolaan</w:t>
      </w:r>
      <w:proofErr w:type="spellEnd"/>
      <w:r w:rsidRPr="009C20A1">
        <w:rPr>
          <w:rFonts w:ascii="Times New Roman" w:eastAsia="Times New Roman" w:hAnsi="Times New Roman" w:cs="Times New Roman"/>
        </w:rPr>
        <w:t xml:space="preserve"> </w:t>
      </w:r>
      <w:proofErr w:type="spellStart"/>
      <w:r w:rsidRPr="009C20A1">
        <w:rPr>
          <w:rFonts w:ascii="Times New Roman" w:eastAsia="Times New Roman" w:hAnsi="Times New Roman" w:cs="Times New Roman"/>
        </w:rPr>
        <w:t>Inventaris</w:t>
      </w:r>
      <w:proofErr w:type="spellEnd"/>
      <w:r w:rsidRPr="009C20A1">
        <w:rPr>
          <w:rFonts w:ascii="Times New Roman" w:eastAsia="Times New Roman" w:hAnsi="Times New Roman" w:cs="Times New Roman"/>
        </w:rPr>
        <w:t xml:space="preserve"> </w:t>
      </w:r>
      <w:proofErr w:type="spellStart"/>
      <w:r w:rsidRPr="009C20A1">
        <w:rPr>
          <w:rFonts w:ascii="Times New Roman" w:eastAsia="Times New Roman" w:hAnsi="Times New Roman" w:cs="Times New Roman"/>
        </w:rPr>
        <w:t>Barang</w:t>
      </w:r>
      <w:proofErr w:type="spellEnd"/>
      <w:r w:rsidRPr="009C20A1">
        <w:rPr>
          <w:rFonts w:ascii="Times New Roman" w:eastAsia="Times New Roman" w:hAnsi="Times New Roman" w:cs="Times New Roman"/>
        </w:rPr>
        <w:t xml:space="preserve"> Divisi </w:t>
      </w:r>
      <w:proofErr w:type="spellStart"/>
      <w:r w:rsidRPr="009C20A1">
        <w:rPr>
          <w:rFonts w:ascii="Times New Roman" w:eastAsia="Times New Roman" w:hAnsi="Times New Roman" w:cs="Times New Roman"/>
        </w:rPr>
        <w:t>Pustekin</w:t>
      </w:r>
      <w:proofErr w:type="spellEnd"/>
      <w:r w:rsidRPr="009C20A1">
        <w:rPr>
          <w:rFonts w:ascii="Times New Roman" w:eastAsia="Times New Roman" w:hAnsi="Times New Roman" w:cs="Times New Roman"/>
        </w:rPr>
        <w:t xml:space="preserve"> </w:t>
      </w:r>
      <w:proofErr w:type="spellStart"/>
      <w:r w:rsidRPr="009C20A1">
        <w:rPr>
          <w:rFonts w:ascii="Times New Roman" w:eastAsia="Times New Roman" w:hAnsi="Times New Roman" w:cs="Times New Roman"/>
        </w:rPr>
        <w:t>Berbasis</w:t>
      </w:r>
      <w:proofErr w:type="spellEnd"/>
      <w:r w:rsidRPr="009C20A1">
        <w:rPr>
          <w:rFonts w:ascii="Times New Roman" w:eastAsia="Times New Roman" w:hAnsi="Times New Roman" w:cs="Times New Roman"/>
        </w:rPr>
        <w:t xml:space="preserve"> Web. Bandung: </w:t>
      </w:r>
      <w:proofErr w:type="spellStart"/>
      <w:r w:rsidRPr="009C20A1">
        <w:rPr>
          <w:rFonts w:ascii="Times New Roman" w:eastAsia="Times New Roman" w:hAnsi="Times New Roman" w:cs="Times New Roman"/>
        </w:rPr>
        <w:t>Politeknik</w:t>
      </w:r>
      <w:proofErr w:type="spellEnd"/>
      <w:r w:rsidRPr="009C20A1">
        <w:rPr>
          <w:rFonts w:ascii="Times New Roman" w:eastAsia="Times New Roman" w:hAnsi="Times New Roman" w:cs="Times New Roman"/>
        </w:rPr>
        <w:t xml:space="preserve"> Telkom. </w:t>
      </w:r>
    </w:p>
    <w:p w14:paraId="06D0C5D9" w14:textId="39DE1DFA" w:rsidR="009C20A1" w:rsidRPr="009C20A1" w:rsidRDefault="009C20A1" w:rsidP="009C20A1">
      <w:pPr>
        <w:spacing w:line="360" w:lineRule="auto"/>
        <w:ind w:left="360" w:hanging="360"/>
        <w:jc w:val="both"/>
        <w:rPr>
          <w:rFonts w:ascii="Times New Roman" w:eastAsia="Times New Roman" w:hAnsi="Times New Roman" w:cs="Times New Roman"/>
        </w:rPr>
      </w:pPr>
      <w:r w:rsidRPr="009C20A1">
        <w:rPr>
          <w:rFonts w:ascii="Times New Roman" w:eastAsia="Times New Roman" w:hAnsi="Times New Roman" w:cs="Times New Roman"/>
        </w:rPr>
        <w:t xml:space="preserve">[6] Tim A. Majchrzak University of </w:t>
      </w:r>
      <w:proofErr w:type="spellStart"/>
      <w:r w:rsidRPr="009C20A1">
        <w:rPr>
          <w:rFonts w:ascii="Times New Roman" w:eastAsia="Times New Roman" w:hAnsi="Times New Roman" w:cs="Times New Roman"/>
        </w:rPr>
        <w:t>Agder</w:t>
      </w:r>
      <w:proofErr w:type="spellEnd"/>
      <w:r w:rsidRPr="009C20A1">
        <w:rPr>
          <w:rFonts w:ascii="Times New Roman" w:eastAsia="Times New Roman" w:hAnsi="Times New Roman" w:cs="Times New Roman"/>
        </w:rPr>
        <w:t>, Kristiansand,</w:t>
      </w:r>
      <w:r>
        <w:rPr>
          <w:rFonts w:ascii="Times New Roman" w:eastAsia="Times New Roman" w:hAnsi="Times New Roman" w:cs="Times New Roman"/>
        </w:rPr>
        <w:t xml:space="preserve"> </w:t>
      </w:r>
      <w:r w:rsidRPr="009C20A1">
        <w:rPr>
          <w:rFonts w:ascii="Times New Roman" w:eastAsia="Times New Roman" w:hAnsi="Times New Roman" w:cs="Times New Roman"/>
        </w:rPr>
        <w:t xml:space="preserve">Norway Andreas </w:t>
      </w:r>
      <w:proofErr w:type="spellStart"/>
      <w:r w:rsidRPr="009C20A1">
        <w:rPr>
          <w:rFonts w:ascii="Times New Roman" w:eastAsia="Times New Roman" w:hAnsi="Times New Roman" w:cs="Times New Roman"/>
        </w:rPr>
        <w:t>Biørn</w:t>
      </w:r>
      <w:proofErr w:type="spellEnd"/>
      <w:r w:rsidRPr="009C20A1">
        <w:rPr>
          <w:rFonts w:ascii="Times New Roman" w:eastAsia="Times New Roman" w:hAnsi="Times New Roman" w:cs="Times New Roman"/>
        </w:rPr>
        <w:t xml:space="preserve">-Hansen Westerdals, Oslo, Norway Tor-Morten </w:t>
      </w:r>
      <w:proofErr w:type="spellStart"/>
      <w:r w:rsidRPr="009C20A1">
        <w:rPr>
          <w:rFonts w:ascii="Times New Roman" w:eastAsia="Times New Roman" w:hAnsi="Times New Roman" w:cs="Times New Roman"/>
        </w:rPr>
        <w:t>Grønli</w:t>
      </w:r>
      <w:proofErr w:type="spellEnd"/>
      <w:r w:rsidRPr="009C20A1">
        <w:rPr>
          <w:rFonts w:ascii="Times New Roman" w:eastAsia="Times New Roman" w:hAnsi="Times New Roman" w:cs="Times New Roman"/>
        </w:rPr>
        <w:t xml:space="preserve"> Westerdals, Oslo, Norway </w:t>
      </w:r>
    </w:p>
    <w:p w14:paraId="7B0C9C50" w14:textId="4AAF138B" w:rsidR="009C20A1" w:rsidRPr="009C20A1" w:rsidRDefault="009C20A1" w:rsidP="009C20A1">
      <w:pPr>
        <w:spacing w:line="360" w:lineRule="auto"/>
        <w:ind w:left="360" w:hanging="360"/>
        <w:jc w:val="both"/>
        <w:rPr>
          <w:rFonts w:ascii="Times New Roman" w:eastAsia="Times New Roman" w:hAnsi="Times New Roman" w:cs="Times New Roman"/>
        </w:rPr>
      </w:pPr>
      <w:r w:rsidRPr="009C20A1">
        <w:rPr>
          <w:rFonts w:ascii="Times New Roman" w:eastAsia="Times New Roman" w:hAnsi="Times New Roman" w:cs="Times New Roman"/>
        </w:rPr>
        <w:t xml:space="preserve">[7] Tim A. Majchrzak, Benjamin Ruland and Till Weber ¨ Department of Information Systems, University </w:t>
      </w:r>
      <w:proofErr w:type="gramStart"/>
      <w:r w:rsidRPr="009C20A1">
        <w:rPr>
          <w:rFonts w:ascii="Times New Roman" w:eastAsia="Times New Roman" w:hAnsi="Times New Roman" w:cs="Times New Roman"/>
        </w:rPr>
        <w:t xml:space="preserve">of </w:t>
      </w:r>
      <w:r>
        <w:rPr>
          <w:rFonts w:ascii="Times New Roman" w:eastAsia="Times New Roman" w:hAnsi="Times New Roman" w:cs="Times New Roman"/>
        </w:rPr>
        <w:t xml:space="preserve"> </w:t>
      </w:r>
      <w:r w:rsidRPr="009C20A1">
        <w:rPr>
          <w:rFonts w:ascii="Times New Roman" w:eastAsia="Times New Roman" w:hAnsi="Times New Roman" w:cs="Times New Roman"/>
        </w:rPr>
        <w:t>Munster</w:t>
      </w:r>
      <w:proofErr w:type="gramEnd"/>
      <w:r w:rsidRPr="009C20A1">
        <w:rPr>
          <w:rFonts w:ascii="Times New Roman" w:eastAsia="Times New Roman" w:hAnsi="Times New Roman" w:cs="Times New Roman"/>
        </w:rPr>
        <w:t xml:space="preserve">, M ¨ </w:t>
      </w:r>
      <w:proofErr w:type="spellStart"/>
      <w:r w:rsidRPr="009C20A1">
        <w:rPr>
          <w:rFonts w:ascii="Times New Roman" w:eastAsia="Times New Roman" w:hAnsi="Times New Roman" w:cs="Times New Roman"/>
        </w:rPr>
        <w:t>unster</w:t>
      </w:r>
      <w:proofErr w:type="spellEnd"/>
      <w:r w:rsidRPr="009C20A1">
        <w:rPr>
          <w:rFonts w:ascii="Times New Roman" w:eastAsia="Times New Roman" w:hAnsi="Times New Roman" w:cs="Times New Roman"/>
        </w:rPr>
        <w:t xml:space="preserve">, Germany </w:t>
      </w:r>
    </w:p>
    <w:p w14:paraId="7AA2D23D" w14:textId="398D8B25" w:rsidR="009C20A1" w:rsidRPr="009C20A1" w:rsidRDefault="009C20A1" w:rsidP="009C20A1">
      <w:pPr>
        <w:spacing w:line="360" w:lineRule="auto"/>
        <w:ind w:left="360" w:hanging="360"/>
        <w:jc w:val="both"/>
        <w:rPr>
          <w:rFonts w:ascii="Times New Roman" w:eastAsia="Times New Roman" w:hAnsi="Times New Roman" w:cs="Times New Roman"/>
        </w:rPr>
      </w:pPr>
      <w:r w:rsidRPr="009C20A1">
        <w:rPr>
          <w:rFonts w:ascii="Times New Roman" w:eastAsia="Times New Roman" w:hAnsi="Times New Roman" w:cs="Times New Roman"/>
        </w:rPr>
        <w:t xml:space="preserve">[8] A study of internet instant messaging and chat protocols published on 14 August 2006 by R. B. </w:t>
      </w:r>
    </w:p>
    <w:p w14:paraId="6FB9E3AC" w14:textId="6FF3BAB3" w:rsidR="009C20A1" w:rsidRPr="009C20A1" w:rsidRDefault="009C20A1" w:rsidP="009C20A1">
      <w:pPr>
        <w:spacing w:line="360" w:lineRule="auto"/>
        <w:ind w:left="360" w:hanging="360"/>
        <w:jc w:val="both"/>
        <w:rPr>
          <w:rFonts w:ascii="Times New Roman" w:eastAsia="Times New Roman" w:hAnsi="Times New Roman" w:cs="Times New Roman"/>
        </w:rPr>
      </w:pPr>
      <w:r w:rsidRPr="009C20A1">
        <w:rPr>
          <w:rFonts w:ascii="Times New Roman" w:eastAsia="Times New Roman" w:hAnsi="Times New Roman" w:cs="Times New Roman"/>
        </w:rPr>
        <w:t xml:space="preserve">Jennings, E. M Nahum, D. P </w:t>
      </w:r>
      <w:proofErr w:type="spellStart"/>
      <w:r w:rsidRPr="009C20A1">
        <w:rPr>
          <w:rFonts w:ascii="Times New Roman" w:eastAsia="Times New Roman" w:hAnsi="Times New Roman" w:cs="Times New Roman"/>
        </w:rPr>
        <w:t>Olshefski</w:t>
      </w:r>
      <w:proofErr w:type="spellEnd"/>
      <w:r w:rsidRPr="009C20A1">
        <w:rPr>
          <w:rFonts w:ascii="Times New Roman" w:eastAsia="Times New Roman" w:hAnsi="Times New Roman" w:cs="Times New Roman"/>
        </w:rPr>
        <w:t xml:space="preserve">, D </w:t>
      </w:r>
      <w:proofErr w:type="spellStart"/>
      <w:r w:rsidRPr="009C20A1">
        <w:rPr>
          <w:rFonts w:ascii="Times New Roman" w:eastAsia="Times New Roman" w:hAnsi="Times New Roman" w:cs="Times New Roman"/>
        </w:rPr>
        <w:t>Saha</w:t>
      </w:r>
      <w:proofErr w:type="spellEnd"/>
      <w:r w:rsidRPr="009C20A1">
        <w:rPr>
          <w:rFonts w:ascii="Times New Roman" w:eastAsia="Times New Roman" w:hAnsi="Times New Roman" w:cs="Times New Roman"/>
        </w:rPr>
        <w:t xml:space="preserve">, </w:t>
      </w:r>
      <w:proofErr w:type="spellStart"/>
      <w:r w:rsidRPr="009C20A1">
        <w:rPr>
          <w:rFonts w:ascii="Times New Roman" w:eastAsia="Times New Roman" w:hAnsi="Times New Roman" w:cs="Times New Roman"/>
        </w:rPr>
        <w:t>Zon</w:t>
      </w:r>
      <w:proofErr w:type="spellEnd"/>
      <w:r w:rsidRPr="009C20A1">
        <w:rPr>
          <w:rFonts w:ascii="Times New Roman" w:eastAsia="Times New Roman" w:hAnsi="Times New Roman" w:cs="Times New Roman"/>
        </w:rPr>
        <w:t xml:space="preserve">-yin Shae, Christopher J. </w:t>
      </w:r>
      <w:proofErr w:type="gramStart"/>
      <w:r w:rsidRPr="009C20A1">
        <w:rPr>
          <w:rFonts w:ascii="Times New Roman" w:eastAsia="Times New Roman" w:hAnsi="Times New Roman" w:cs="Times New Roman"/>
        </w:rPr>
        <w:t xml:space="preserve">Waters </w:t>
      </w:r>
      <w:r>
        <w:rPr>
          <w:rFonts w:ascii="Times New Roman" w:eastAsia="Times New Roman" w:hAnsi="Times New Roman" w:cs="Times New Roman"/>
        </w:rPr>
        <w:t xml:space="preserve"> </w:t>
      </w:r>
      <w:r w:rsidRPr="009C20A1">
        <w:rPr>
          <w:rFonts w:ascii="Times New Roman" w:eastAsia="Times New Roman" w:hAnsi="Times New Roman" w:cs="Times New Roman"/>
        </w:rPr>
        <w:t>(</w:t>
      </w:r>
      <w:proofErr w:type="gramEnd"/>
      <w:r w:rsidRPr="009C20A1">
        <w:rPr>
          <w:rFonts w:ascii="Times New Roman" w:eastAsia="Times New Roman" w:hAnsi="Times New Roman" w:cs="Times New Roman"/>
        </w:rPr>
        <w:t xml:space="preserve">http://ieeexplore.ieee.org/document/1668399/) </w:t>
      </w:r>
    </w:p>
    <w:p w14:paraId="2AF3AF20" w14:textId="744E69B9" w:rsidR="005F5895" w:rsidRDefault="009C20A1" w:rsidP="009C20A1">
      <w:pPr>
        <w:spacing w:line="360" w:lineRule="auto"/>
        <w:ind w:left="360" w:hanging="360"/>
        <w:jc w:val="both"/>
        <w:rPr>
          <w:rFonts w:ascii="Times New Roman" w:eastAsia="Times New Roman" w:hAnsi="Times New Roman" w:cs="Times New Roman"/>
        </w:rPr>
      </w:pPr>
      <w:r w:rsidRPr="009C20A1">
        <w:rPr>
          <w:rFonts w:ascii="Times New Roman" w:eastAsia="Times New Roman" w:hAnsi="Times New Roman" w:cs="Times New Roman"/>
        </w:rPr>
        <w:t xml:space="preserve">[9] Robert W. Sebesta: Programming the World </w:t>
      </w:r>
      <w:proofErr w:type="spellStart"/>
      <w:r w:rsidRPr="009C20A1">
        <w:rPr>
          <w:rFonts w:ascii="Times New Roman" w:eastAsia="Times New Roman" w:hAnsi="Times New Roman" w:cs="Times New Roman"/>
        </w:rPr>
        <w:t>WideWeb</w:t>
      </w:r>
      <w:proofErr w:type="spellEnd"/>
      <w:r w:rsidRPr="009C20A1">
        <w:rPr>
          <w:rFonts w:ascii="Times New Roman" w:eastAsia="Times New Roman" w:hAnsi="Times New Roman" w:cs="Times New Roman"/>
        </w:rPr>
        <w:t>, 8th Edition Pearson Education, 2015</w:t>
      </w:r>
    </w:p>
    <w:p w14:paraId="61922162" w14:textId="77777777" w:rsidR="005F5895" w:rsidRDefault="005F5895">
      <w:pPr>
        <w:spacing w:line="360" w:lineRule="auto"/>
        <w:ind w:left="360" w:hanging="360"/>
        <w:jc w:val="both"/>
        <w:rPr>
          <w:rFonts w:ascii="Times New Roman" w:eastAsia="Times New Roman" w:hAnsi="Times New Roman" w:cs="Times New Roman"/>
          <w:sz w:val="24"/>
          <w:szCs w:val="24"/>
        </w:rPr>
      </w:pPr>
    </w:p>
    <w:p w14:paraId="3E17A6BC" w14:textId="77777777" w:rsidR="005F5895" w:rsidRDefault="005F5895">
      <w:pPr>
        <w:spacing w:line="360" w:lineRule="auto"/>
        <w:jc w:val="both"/>
      </w:pPr>
    </w:p>
    <w:p w14:paraId="2C6456FC" w14:textId="77777777" w:rsidR="005F5895" w:rsidRDefault="005F5895">
      <w:pPr>
        <w:spacing w:line="360" w:lineRule="auto"/>
        <w:ind w:left="446" w:hanging="446"/>
        <w:jc w:val="both"/>
        <w:rPr>
          <w:rFonts w:ascii="Times New Roman" w:eastAsia="Times New Roman" w:hAnsi="Times New Roman" w:cs="Times New Roman"/>
          <w:sz w:val="24"/>
          <w:szCs w:val="24"/>
          <w:highlight w:val="white"/>
        </w:rPr>
      </w:pPr>
    </w:p>
    <w:p w14:paraId="2069CF79" w14:textId="77777777" w:rsidR="005F5895" w:rsidRDefault="005F5895">
      <w:pPr>
        <w:spacing w:line="480" w:lineRule="auto"/>
        <w:jc w:val="both"/>
        <w:rPr>
          <w:rFonts w:ascii="Times New Roman" w:eastAsia="Times New Roman" w:hAnsi="Times New Roman" w:cs="Times New Roman"/>
          <w:b/>
          <w:sz w:val="28"/>
          <w:szCs w:val="28"/>
        </w:rPr>
      </w:pPr>
    </w:p>
    <w:p w14:paraId="16492B34" w14:textId="77777777" w:rsidR="005F5895" w:rsidRDefault="005F5895">
      <w:pPr>
        <w:spacing w:line="480" w:lineRule="auto"/>
        <w:jc w:val="both"/>
        <w:rPr>
          <w:rFonts w:ascii="Bookman Old Style" w:eastAsia="Bookman Old Style" w:hAnsi="Bookman Old Style" w:cs="Bookman Old Style"/>
          <w:sz w:val="32"/>
          <w:szCs w:val="32"/>
        </w:rPr>
      </w:pPr>
    </w:p>
    <w:sectPr w:rsidR="005F5895">
      <w:footerReference w:type="default" r:id="rId1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BADA7" w14:textId="77777777" w:rsidR="00E641DB" w:rsidRDefault="00E641DB">
      <w:r>
        <w:separator/>
      </w:r>
    </w:p>
  </w:endnote>
  <w:endnote w:type="continuationSeparator" w:id="0">
    <w:p w14:paraId="1B0E9ABB" w14:textId="77777777" w:rsidR="00E641DB" w:rsidRDefault="00E64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57706" w14:textId="77777777" w:rsidR="005F5895" w:rsidRDefault="005F5895">
    <w:pPr>
      <w:pBdr>
        <w:top w:val="nil"/>
        <w:left w:val="nil"/>
        <w:bottom w:val="nil"/>
        <w:right w:val="nil"/>
        <w:between w:val="nil"/>
      </w:pBdr>
      <w:jc w:val="center"/>
      <w:rPr>
        <w:color w:val="000000"/>
      </w:rPr>
    </w:pPr>
  </w:p>
  <w:p w14:paraId="70A409A1" w14:textId="77777777" w:rsidR="005F5895" w:rsidRDefault="005F5895">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A55B9" w14:textId="2E2F499B" w:rsidR="005F5895"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7F6754">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7677686E" w14:textId="77777777" w:rsidR="005F5895" w:rsidRDefault="005F5895">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B6597" w14:textId="77777777" w:rsidR="00E641DB" w:rsidRDefault="00E641DB">
      <w:r>
        <w:separator/>
      </w:r>
    </w:p>
  </w:footnote>
  <w:footnote w:type="continuationSeparator" w:id="0">
    <w:p w14:paraId="2DFC9162" w14:textId="77777777" w:rsidR="00E641DB" w:rsidRDefault="00E64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E7032"/>
    <w:multiLevelType w:val="multilevel"/>
    <w:tmpl w:val="F8EC13AA"/>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num w:numId="1" w16cid:durableId="693651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895"/>
    <w:rsid w:val="00085665"/>
    <w:rsid w:val="000A2FED"/>
    <w:rsid w:val="001E419A"/>
    <w:rsid w:val="002712CD"/>
    <w:rsid w:val="00401268"/>
    <w:rsid w:val="005F5895"/>
    <w:rsid w:val="00780F4D"/>
    <w:rsid w:val="007F6754"/>
    <w:rsid w:val="008F58C3"/>
    <w:rsid w:val="009B56A3"/>
    <w:rsid w:val="009C20A1"/>
    <w:rsid w:val="009F7AE2"/>
    <w:rsid w:val="00AD7243"/>
    <w:rsid w:val="00CA6575"/>
    <w:rsid w:val="00CE6A52"/>
    <w:rsid w:val="00D70240"/>
    <w:rsid w:val="00D90E32"/>
    <w:rsid w:val="00E04E8E"/>
    <w:rsid w:val="00E15CE4"/>
    <w:rsid w:val="00E641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7FDC5"/>
  <w15:docId w15:val="{FED9792A-1996-4C17-96EB-77724D482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99bN1o9pq2reihswVnPy8xJKwA==">AMUW2mWS739+f0NdG38DScoJ+51Ri4l8DELXxijmaRpvtBDxXXlwqIvZoW3WvuByP2N4j5jWSqmasTgSPBoh9sdpw7/fYeX6at/2FJgjcYpyJl+0bIBY5Nw=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14</Pages>
  <Words>1510</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Kushagra Sharma</cp:lastModifiedBy>
  <cp:revision>3</cp:revision>
  <dcterms:created xsi:type="dcterms:W3CDTF">2023-01-24T16:39:00Z</dcterms:created>
  <dcterms:modified xsi:type="dcterms:W3CDTF">2023-01-24T18:51:00Z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